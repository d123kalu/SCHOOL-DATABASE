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08D" w:rsidRPr="00DA6B4B" w:rsidRDefault="0099292C">
      <w:pPr>
        <w:jc w:val="center"/>
        <w:rPr>
          <w:rFonts w:ascii="Calibri" w:hAnsi="Calibri"/>
          <w:color w:val="000000"/>
          <w:sz w:val="28"/>
          <w:szCs w:val="28"/>
        </w:rPr>
      </w:pPr>
      <w:r w:rsidRPr="00DA6B4B">
        <w:rPr>
          <w:noProof/>
          <w:lang w:val="en-CA" w:eastAsia="en-CA" w:bidi="ar-SA"/>
        </w:rPr>
        <w:drawing>
          <wp:inline distT="0" distB="0" distL="0" distR="0">
            <wp:extent cx="24860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rsidR="0042508D" w:rsidRPr="00DA6B4B" w:rsidRDefault="008D33E6">
      <w:pPr>
        <w:jc w:val="center"/>
        <w:rPr>
          <w:rFonts w:ascii="Calibri" w:hAnsi="Calibri"/>
          <w:color w:val="000000"/>
          <w:sz w:val="28"/>
          <w:szCs w:val="28"/>
        </w:rPr>
      </w:pPr>
      <w:r w:rsidRPr="00DA6B4B">
        <w:rPr>
          <w:rFonts w:ascii="Calibri" w:hAnsi="Calibri"/>
          <w:color w:val="000000"/>
          <w:sz w:val="28"/>
          <w:szCs w:val="28"/>
        </w:rPr>
        <w:t>Faculty of Science</w:t>
      </w:r>
    </w:p>
    <w:p w:rsidR="0042508D" w:rsidRPr="00DA6B4B" w:rsidRDefault="0042508D">
      <w:pPr>
        <w:jc w:val="center"/>
        <w:rPr>
          <w:rFonts w:ascii="Calibri" w:hAnsi="Calibri"/>
          <w:color w:val="000000"/>
          <w:sz w:val="28"/>
          <w:szCs w:val="28"/>
        </w:rPr>
      </w:pPr>
    </w:p>
    <w:p w:rsidR="0042508D" w:rsidRPr="00DA6B4B" w:rsidRDefault="008D33E6">
      <w:pPr>
        <w:pStyle w:val="PlainText"/>
        <w:pBdr>
          <w:top w:val="single" w:sz="4" w:space="1" w:color="000000"/>
          <w:left w:val="single" w:sz="4" w:space="4" w:color="000000"/>
          <w:bottom w:val="single" w:sz="4" w:space="1" w:color="000000"/>
          <w:right w:val="single" w:sz="4" w:space="4" w:color="000000"/>
        </w:pBdr>
        <w:rPr>
          <w:rFonts w:ascii="Palatino Linotype" w:hAnsi="Palatino Linotype"/>
          <w:sz w:val="24"/>
          <w:szCs w:val="24"/>
        </w:rPr>
      </w:pPr>
      <w:r w:rsidRPr="00DA6B4B">
        <w:rPr>
          <w:rFonts w:ascii="Palatino Linotype" w:hAnsi="Palatino Linotype"/>
          <w:sz w:val="24"/>
          <w:szCs w:val="24"/>
        </w:rPr>
        <w:t>Course</w:t>
      </w:r>
      <w:r w:rsidR="00BF6FF0" w:rsidRPr="00DA6B4B">
        <w:rPr>
          <w:rFonts w:ascii="Palatino Linotype" w:hAnsi="Palatino Linotype"/>
          <w:sz w:val="24"/>
          <w:szCs w:val="24"/>
        </w:rPr>
        <w:t xml:space="preserve">:   </w:t>
      </w:r>
      <w:r w:rsidR="00BF6FF0" w:rsidRPr="00DA6B4B">
        <w:rPr>
          <w:rFonts w:ascii="Palatino Linotype" w:hAnsi="Palatino Linotype"/>
          <w:sz w:val="24"/>
          <w:szCs w:val="24"/>
        </w:rPr>
        <w:tab/>
        <w:t>CSCI 303</w:t>
      </w:r>
      <w:r w:rsidR="00E8502C" w:rsidRPr="00DA6B4B">
        <w:rPr>
          <w:rFonts w:ascii="Palatino Linotype" w:hAnsi="Palatino Linotype"/>
          <w:sz w:val="24"/>
          <w:szCs w:val="24"/>
        </w:rPr>
        <w:t>0</w:t>
      </w:r>
      <w:r w:rsidR="008E01D7" w:rsidRPr="00DA6B4B">
        <w:rPr>
          <w:rFonts w:ascii="Palatino Linotype" w:hAnsi="Palatino Linotype"/>
          <w:sz w:val="24"/>
          <w:szCs w:val="24"/>
        </w:rPr>
        <w:t>U Database Systems and Concepts</w:t>
      </w:r>
    </w:p>
    <w:p w:rsidR="0042508D" w:rsidRDefault="003C733E" w:rsidP="003C733E">
      <w:pPr>
        <w:pStyle w:val="PlainText"/>
        <w:pBdr>
          <w:top w:val="single" w:sz="4" w:space="1" w:color="000000"/>
          <w:left w:val="single" w:sz="4" w:space="4" w:color="000000"/>
          <w:bottom w:val="single" w:sz="4" w:space="1" w:color="000000"/>
          <w:right w:val="single" w:sz="4" w:space="4" w:color="000000"/>
        </w:pBdr>
        <w:rPr>
          <w:rFonts w:ascii="Palatino Linotype" w:hAnsi="Palatino Linotype"/>
          <w:sz w:val="24"/>
          <w:szCs w:val="24"/>
        </w:rPr>
      </w:pPr>
      <w:r w:rsidRPr="00DA6B4B">
        <w:rPr>
          <w:rFonts w:ascii="Palatino Linotype" w:hAnsi="Palatino Linotype"/>
          <w:sz w:val="24"/>
          <w:szCs w:val="24"/>
        </w:rPr>
        <w:tab/>
      </w:r>
      <w:r w:rsidRPr="00DA6B4B">
        <w:rPr>
          <w:rFonts w:ascii="Palatino Linotype" w:hAnsi="Palatino Linotype"/>
          <w:sz w:val="24"/>
          <w:szCs w:val="24"/>
        </w:rPr>
        <w:tab/>
      </w:r>
      <w:r w:rsidR="008B1AB1" w:rsidRPr="00DA6B4B">
        <w:rPr>
          <w:rFonts w:ascii="Palatino Linotype" w:hAnsi="Palatino Linotype"/>
          <w:sz w:val="24"/>
          <w:szCs w:val="24"/>
        </w:rPr>
        <w:t xml:space="preserve">Final </w:t>
      </w:r>
      <w:r w:rsidR="008C6DD1">
        <w:rPr>
          <w:rFonts w:ascii="Palatino Linotype" w:hAnsi="Palatino Linotype"/>
          <w:sz w:val="24"/>
          <w:szCs w:val="24"/>
        </w:rPr>
        <w:t xml:space="preserve">Exam </w:t>
      </w:r>
      <w:r w:rsidR="008B1AB1" w:rsidRPr="00DA6B4B">
        <w:rPr>
          <w:rFonts w:ascii="Palatino Linotype" w:hAnsi="Palatino Linotype"/>
          <w:sz w:val="24"/>
          <w:szCs w:val="24"/>
        </w:rPr>
        <w:t>(50</w:t>
      </w:r>
      <w:r w:rsidR="00BB3CC1" w:rsidRPr="00DA6B4B">
        <w:rPr>
          <w:rFonts w:ascii="Palatino Linotype" w:hAnsi="Palatino Linotype"/>
          <w:sz w:val="24"/>
          <w:szCs w:val="24"/>
        </w:rPr>
        <w:t>%)</w:t>
      </w:r>
    </w:p>
    <w:p w:rsidR="002553E7" w:rsidRDefault="002553E7" w:rsidP="003C733E">
      <w:pPr>
        <w:pStyle w:val="PlainText"/>
        <w:pBdr>
          <w:top w:val="single" w:sz="4" w:space="1" w:color="000000"/>
          <w:left w:val="single" w:sz="4" w:space="4" w:color="000000"/>
          <w:bottom w:val="single" w:sz="4" w:space="1" w:color="000000"/>
          <w:right w:val="single" w:sz="4" w:space="4" w:color="000000"/>
        </w:pBdr>
        <w:rPr>
          <w:rFonts w:ascii="Palatino Linotype" w:hAnsi="Palatino Linotype"/>
          <w:sz w:val="24"/>
          <w:szCs w:val="24"/>
        </w:rPr>
      </w:pPr>
      <w:r>
        <w:rPr>
          <w:rFonts w:ascii="Palatino Linotype" w:hAnsi="Palatino Linotype"/>
          <w:sz w:val="24"/>
          <w:szCs w:val="24"/>
        </w:rPr>
        <w:tab/>
      </w:r>
      <w:r>
        <w:rPr>
          <w:rFonts w:ascii="Palatino Linotype" w:hAnsi="Palatino Linotype"/>
          <w:sz w:val="24"/>
          <w:szCs w:val="24"/>
        </w:rPr>
        <w:tab/>
        <w:t>Time limit: 2 hours</w:t>
      </w:r>
    </w:p>
    <w:p w:rsidR="002553E7" w:rsidRPr="00DA6B4B" w:rsidRDefault="002553E7" w:rsidP="003C733E">
      <w:pPr>
        <w:pStyle w:val="PlainText"/>
        <w:pBdr>
          <w:top w:val="single" w:sz="4" w:space="1" w:color="000000"/>
          <w:left w:val="single" w:sz="4" w:space="4" w:color="000000"/>
          <w:bottom w:val="single" w:sz="4" w:space="1" w:color="000000"/>
          <w:right w:val="single" w:sz="4" w:space="4" w:color="000000"/>
        </w:pBdr>
        <w:rPr>
          <w:rFonts w:ascii="Palatino Linotype" w:hAnsi="Palatino Linotype"/>
          <w:sz w:val="24"/>
          <w:szCs w:val="24"/>
        </w:rPr>
      </w:pPr>
      <w:r>
        <w:rPr>
          <w:rFonts w:ascii="Palatino Linotype" w:hAnsi="Palatino Linotype"/>
          <w:sz w:val="24"/>
          <w:szCs w:val="24"/>
        </w:rPr>
        <w:tab/>
      </w:r>
      <w:r>
        <w:rPr>
          <w:rFonts w:ascii="Palatino Linotype" w:hAnsi="Palatino Linotype"/>
          <w:sz w:val="24"/>
          <w:szCs w:val="24"/>
        </w:rPr>
        <w:tab/>
        <w:t>Name:</w:t>
      </w:r>
      <w:r w:rsidR="00825795">
        <w:rPr>
          <w:rFonts w:ascii="Palatino Linotype" w:hAnsi="Palatino Linotype"/>
          <w:sz w:val="24"/>
          <w:szCs w:val="24"/>
        </w:rPr>
        <w:tab/>
        <w:t xml:space="preserve"> </w:t>
      </w:r>
      <w:proofErr w:type="spellStart"/>
      <w:r w:rsidR="00825795">
        <w:rPr>
          <w:rFonts w:ascii="Palatino Linotype" w:hAnsi="Palatino Linotype"/>
          <w:sz w:val="24"/>
          <w:szCs w:val="24"/>
        </w:rPr>
        <w:t>Onyedikachi</w:t>
      </w:r>
      <w:proofErr w:type="spellEnd"/>
      <w:r w:rsidR="00825795">
        <w:rPr>
          <w:rFonts w:ascii="Palatino Linotype" w:hAnsi="Palatino Linotype"/>
          <w:sz w:val="24"/>
          <w:szCs w:val="24"/>
        </w:rPr>
        <w:t xml:space="preserve"> </w:t>
      </w:r>
      <w:proofErr w:type="spellStart"/>
      <w:r w:rsidR="00825795">
        <w:rPr>
          <w:rFonts w:ascii="Palatino Linotype" w:hAnsi="Palatino Linotype"/>
          <w:sz w:val="24"/>
          <w:szCs w:val="24"/>
        </w:rPr>
        <w:t>Kalu</w:t>
      </w:r>
      <w:proofErr w:type="spellEnd"/>
      <w:r>
        <w:rPr>
          <w:rFonts w:ascii="Palatino Linotype" w:hAnsi="Palatino Linotype"/>
          <w:sz w:val="24"/>
          <w:szCs w:val="24"/>
        </w:rPr>
        <w:tab/>
      </w:r>
      <w:r w:rsidR="00825795">
        <w:rPr>
          <w:rFonts w:ascii="Palatino Linotype" w:hAnsi="Palatino Linotype"/>
          <w:sz w:val="24"/>
          <w:szCs w:val="24"/>
        </w:rPr>
        <w:tab/>
      </w:r>
      <w:r>
        <w:rPr>
          <w:rFonts w:ascii="Palatino Linotype" w:hAnsi="Palatino Linotype"/>
          <w:sz w:val="24"/>
          <w:szCs w:val="24"/>
        </w:rPr>
        <w:t xml:space="preserve">Student ID: </w:t>
      </w:r>
      <w:r w:rsidR="00825795">
        <w:rPr>
          <w:rFonts w:ascii="Palatino Linotype" w:hAnsi="Palatino Linotype"/>
          <w:sz w:val="24"/>
          <w:szCs w:val="24"/>
        </w:rPr>
        <w:t>100557846</w:t>
      </w:r>
    </w:p>
    <w:p w:rsidR="00E90A95" w:rsidRPr="00DA6B4B" w:rsidRDefault="00E90A95" w:rsidP="00E90A95">
      <w:pPr>
        <w:pStyle w:val="ListParagraph"/>
        <w:rPr>
          <w:sz w:val="24"/>
          <w:szCs w:val="24"/>
        </w:rPr>
      </w:pPr>
    </w:p>
    <w:p w:rsidR="00CC7076" w:rsidRPr="00DA6B4B" w:rsidRDefault="00CC7076" w:rsidP="00CC7076">
      <w:pPr>
        <w:pStyle w:val="ListParagraph"/>
        <w:rPr>
          <w:sz w:val="24"/>
          <w:szCs w:val="24"/>
        </w:rPr>
      </w:pPr>
    </w:p>
    <w:p w:rsidR="008B1AB1" w:rsidRPr="00DA6B4B" w:rsidRDefault="00F64F13" w:rsidP="008B1AB1">
      <w:pPr>
        <w:pStyle w:val="ListParagraph"/>
        <w:numPr>
          <w:ilvl w:val="0"/>
          <w:numId w:val="8"/>
        </w:numPr>
        <w:ind w:left="284" w:hanging="284"/>
        <w:rPr>
          <w:sz w:val="24"/>
          <w:szCs w:val="24"/>
          <w:lang w:val="en-CA"/>
        </w:rPr>
      </w:pPr>
      <w:r>
        <w:rPr>
          <w:sz w:val="24"/>
          <w:szCs w:val="24"/>
        </w:rPr>
        <w:t>(4</w:t>
      </w:r>
      <w:r w:rsidR="003E0323" w:rsidRPr="00DA6B4B">
        <w:rPr>
          <w:sz w:val="24"/>
          <w:szCs w:val="24"/>
        </w:rPr>
        <w:t xml:space="preserve"> point</w:t>
      </w:r>
      <w:r w:rsidR="008B1AB1" w:rsidRPr="00DA6B4B">
        <w:rPr>
          <w:sz w:val="24"/>
          <w:szCs w:val="24"/>
        </w:rPr>
        <w:t>s</w:t>
      </w:r>
      <w:r w:rsidR="003E0323" w:rsidRPr="00DA6B4B">
        <w:rPr>
          <w:sz w:val="24"/>
          <w:szCs w:val="24"/>
        </w:rPr>
        <w:t>)</w:t>
      </w:r>
    </w:p>
    <w:p w:rsidR="008B1AB1" w:rsidRPr="00DA6B4B" w:rsidRDefault="008B1AB1" w:rsidP="008B1AB1">
      <w:pPr>
        <w:rPr>
          <w:sz w:val="24"/>
          <w:szCs w:val="24"/>
        </w:rPr>
      </w:pPr>
    </w:p>
    <w:p w:rsidR="008B1AB1" w:rsidRPr="00DA6B4B" w:rsidRDefault="008B1AB1" w:rsidP="008B1AB1">
      <w:pPr>
        <w:rPr>
          <w:sz w:val="24"/>
          <w:szCs w:val="24"/>
        </w:rPr>
      </w:pPr>
      <w:r w:rsidRPr="00DA6B4B">
        <w:rPr>
          <w:sz w:val="24"/>
          <w:szCs w:val="24"/>
        </w:rPr>
        <w:t>Inference test over Functional Dependencies (FDs)</w:t>
      </w:r>
      <w:r w:rsidR="003A7DC4" w:rsidRPr="00DA6B4B">
        <w:rPr>
          <w:sz w:val="24"/>
          <w:szCs w:val="24"/>
        </w:rPr>
        <w:t>:</w:t>
      </w:r>
      <w:r w:rsidRPr="00DA6B4B">
        <w:rPr>
          <w:sz w:val="24"/>
          <w:szCs w:val="24"/>
        </w:rPr>
        <w:t xml:space="preserve"> construct test with two tuples with values 0 </w:t>
      </w:r>
      <w:proofErr w:type="gramStart"/>
      <w:r w:rsidRPr="00DA6B4B">
        <w:rPr>
          <w:sz w:val="24"/>
          <w:szCs w:val="24"/>
        </w:rPr>
        <w:t>and ?</w:t>
      </w:r>
      <w:proofErr w:type="gramEnd"/>
      <w:r w:rsidRPr="00DA6B4B">
        <w:rPr>
          <w:sz w:val="24"/>
          <w:szCs w:val="24"/>
        </w:rPr>
        <w:t>. Describe all intermediate steps in your reasoning</w:t>
      </w:r>
      <w:r w:rsidR="003A7DC4" w:rsidRPr="00DA6B4B">
        <w:rPr>
          <w:sz w:val="24"/>
          <w:szCs w:val="24"/>
        </w:rPr>
        <w:t xml:space="preserve"> (points b-e)</w:t>
      </w:r>
      <w:r w:rsidRPr="00DA6B4B">
        <w:rPr>
          <w:sz w:val="24"/>
          <w:szCs w:val="24"/>
        </w:rPr>
        <w:t>.  Assume a set of FDs F = {</w:t>
      </w:r>
      <w:r w:rsidR="003A7DC4" w:rsidRPr="00DA6B4B">
        <w:rPr>
          <w:sz w:val="24"/>
          <w:szCs w:val="24"/>
        </w:rPr>
        <w:t xml:space="preserve">ABC </w:t>
      </w:r>
      <w:r w:rsidR="003A7DC4" w:rsidRPr="00DA6B4B">
        <w:rPr>
          <w:rFonts w:ascii="Arial" w:hAnsi="Arial" w:cs="Arial"/>
          <w:bCs/>
        </w:rPr>
        <w:sym w:font="Wingdings" w:char="F0E0"/>
      </w:r>
      <w:r w:rsidR="003A7DC4" w:rsidRPr="00DA6B4B">
        <w:rPr>
          <w:sz w:val="24"/>
          <w:szCs w:val="24"/>
        </w:rPr>
        <w:t xml:space="preserve"> D, ABC </w:t>
      </w:r>
      <w:r w:rsidR="003A7DC4" w:rsidRPr="00DA6B4B">
        <w:rPr>
          <w:rFonts w:ascii="Arial" w:hAnsi="Arial" w:cs="Arial"/>
          <w:bCs/>
        </w:rPr>
        <w:sym w:font="Wingdings" w:char="F0E0"/>
      </w:r>
      <w:r w:rsidRPr="00DA6B4B">
        <w:rPr>
          <w:sz w:val="24"/>
          <w:szCs w:val="24"/>
        </w:rPr>
        <w:t xml:space="preserve"> E, </w:t>
      </w:r>
      <w:r w:rsidR="003A7DC4" w:rsidRPr="00DA6B4B">
        <w:rPr>
          <w:sz w:val="24"/>
          <w:szCs w:val="24"/>
        </w:rPr>
        <w:t xml:space="preserve">DEF </w:t>
      </w:r>
      <w:r w:rsidR="003A7DC4" w:rsidRPr="00DA6B4B">
        <w:rPr>
          <w:rFonts w:ascii="Arial" w:hAnsi="Arial" w:cs="Arial"/>
          <w:bCs/>
        </w:rPr>
        <w:sym w:font="Wingdings" w:char="F0E0"/>
      </w:r>
      <w:r w:rsidRPr="00DA6B4B">
        <w:rPr>
          <w:sz w:val="24"/>
          <w:szCs w:val="24"/>
        </w:rPr>
        <w:t xml:space="preserve"> GI, </w:t>
      </w:r>
      <w:r w:rsidR="003A7DC4" w:rsidRPr="00DA6B4B">
        <w:rPr>
          <w:sz w:val="24"/>
          <w:szCs w:val="24"/>
        </w:rPr>
        <w:t xml:space="preserve">ABC </w:t>
      </w:r>
      <w:r w:rsidR="003A7DC4" w:rsidRPr="00DA6B4B">
        <w:rPr>
          <w:rFonts w:ascii="Arial" w:hAnsi="Arial" w:cs="Arial"/>
          <w:bCs/>
        </w:rPr>
        <w:sym w:font="Wingdings" w:char="F0E0"/>
      </w:r>
      <w:r w:rsidRPr="00DA6B4B">
        <w:rPr>
          <w:sz w:val="24"/>
          <w:szCs w:val="24"/>
        </w:rPr>
        <w:t xml:space="preserve"> F, </w:t>
      </w:r>
      <w:r w:rsidR="003A7DC4" w:rsidRPr="00DA6B4B">
        <w:rPr>
          <w:sz w:val="24"/>
          <w:szCs w:val="24"/>
        </w:rPr>
        <w:t xml:space="preserve">G </w:t>
      </w:r>
      <w:r w:rsidR="003A7DC4" w:rsidRPr="00DA6B4B">
        <w:rPr>
          <w:rFonts w:ascii="Arial" w:hAnsi="Arial" w:cs="Arial"/>
          <w:bCs/>
        </w:rPr>
        <w:sym w:font="Wingdings" w:char="F0E0"/>
      </w:r>
      <w:r w:rsidRPr="00DA6B4B">
        <w:rPr>
          <w:sz w:val="24"/>
          <w:szCs w:val="24"/>
        </w:rPr>
        <w:t xml:space="preserve"> IJ, KLM</w:t>
      </w:r>
      <w:r w:rsidR="003A7DC4" w:rsidRPr="00DA6B4B">
        <w:rPr>
          <w:sz w:val="24"/>
          <w:szCs w:val="24"/>
        </w:rPr>
        <w:t xml:space="preserve"> </w:t>
      </w:r>
      <w:r w:rsidR="003A7DC4" w:rsidRPr="00DA6B4B">
        <w:rPr>
          <w:rFonts w:ascii="Arial" w:hAnsi="Arial" w:cs="Arial"/>
          <w:bCs/>
        </w:rPr>
        <w:sym w:font="Wingdings" w:char="F0E0"/>
      </w:r>
      <w:r w:rsidRPr="00DA6B4B">
        <w:rPr>
          <w:sz w:val="24"/>
          <w:szCs w:val="24"/>
        </w:rPr>
        <w:t xml:space="preserve"> NZ}. </w:t>
      </w:r>
    </w:p>
    <w:p w:rsidR="008B1AB1" w:rsidRPr="00DA6B4B" w:rsidRDefault="008B1AB1" w:rsidP="008B1AB1">
      <w:pPr>
        <w:rPr>
          <w:sz w:val="24"/>
          <w:szCs w:val="24"/>
        </w:rPr>
      </w:pPr>
    </w:p>
    <w:p w:rsidR="003A7DC4" w:rsidRPr="00DA6B4B" w:rsidRDefault="003A7DC4" w:rsidP="008B1AB1">
      <w:pPr>
        <w:pStyle w:val="ListParagraph"/>
        <w:numPr>
          <w:ilvl w:val="1"/>
          <w:numId w:val="8"/>
        </w:numPr>
        <w:rPr>
          <w:sz w:val="24"/>
          <w:szCs w:val="24"/>
        </w:rPr>
      </w:pPr>
      <w:r w:rsidRPr="00DA6B4B">
        <w:rPr>
          <w:sz w:val="24"/>
          <w:szCs w:val="24"/>
        </w:rPr>
        <w:t>Define Functional Dependency.</w:t>
      </w:r>
    </w:p>
    <w:p w:rsidR="003A7DC4" w:rsidRPr="00825795" w:rsidRDefault="00825795" w:rsidP="00825795">
      <w:pPr>
        <w:ind w:left="1440"/>
        <w:rPr>
          <w:color w:val="FF0000"/>
          <w:sz w:val="24"/>
          <w:szCs w:val="24"/>
        </w:rPr>
      </w:pPr>
      <w:r>
        <w:rPr>
          <w:color w:val="FF0000"/>
          <w:sz w:val="24"/>
          <w:szCs w:val="24"/>
        </w:rPr>
        <w:t>Functional dependency is a set attributes that determine other attributes in the relation</w:t>
      </w:r>
    </w:p>
    <w:p w:rsidR="003A7DC4" w:rsidRPr="00DA6B4B" w:rsidRDefault="003A7DC4" w:rsidP="003A7DC4">
      <w:pPr>
        <w:ind w:left="1080"/>
        <w:rPr>
          <w:sz w:val="24"/>
          <w:szCs w:val="24"/>
        </w:rPr>
      </w:pPr>
      <w:r w:rsidRPr="00DA6B4B">
        <w:rPr>
          <w:sz w:val="24"/>
          <w:szCs w:val="24"/>
        </w:rPr>
        <w:t>Based on prescribed FDs is it true that:</w:t>
      </w:r>
    </w:p>
    <w:p w:rsidR="00151F6C" w:rsidRPr="00DA6B4B" w:rsidRDefault="008A2538" w:rsidP="008B1AB1">
      <w:pPr>
        <w:pStyle w:val="ListParagraph"/>
        <w:numPr>
          <w:ilvl w:val="1"/>
          <w:numId w:val="8"/>
        </w:numPr>
        <w:rPr>
          <w:sz w:val="24"/>
          <w:szCs w:val="24"/>
        </w:rPr>
      </w:pPr>
      <w:r>
        <w:rPr>
          <w:sz w:val="24"/>
          <w:szCs w:val="24"/>
        </w:rPr>
        <w:t xml:space="preserve">AB </w:t>
      </w:r>
      <w:r w:rsidRPr="00DA6B4B">
        <w:rPr>
          <w:rFonts w:ascii="Arial" w:hAnsi="Arial" w:cs="Arial"/>
          <w:bCs/>
        </w:rPr>
        <w:sym w:font="Wingdings" w:char="F0E0"/>
      </w:r>
      <w:r w:rsidRPr="00DA6B4B">
        <w:rPr>
          <w:sz w:val="24"/>
          <w:szCs w:val="24"/>
        </w:rPr>
        <w:t xml:space="preserve"> </w:t>
      </w:r>
      <w:r w:rsidR="008B1AB1" w:rsidRPr="00DA6B4B">
        <w:rPr>
          <w:sz w:val="24"/>
          <w:szCs w:val="24"/>
        </w:rPr>
        <w:t xml:space="preserve"> GI?</w:t>
      </w:r>
      <w:r w:rsidR="00CD1FC2">
        <w:rPr>
          <w:sz w:val="24"/>
          <w:szCs w:val="24"/>
        </w:rPr>
        <w:t xml:space="preserve"> </w:t>
      </w:r>
      <w:r w:rsidR="00CD1FC2">
        <w:rPr>
          <w:color w:val="FF0000"/>
          <w:sz w:val="24"/>
          <w:szCs w:val="24"/>
        </w:rPr>
        <w:t>NO BECAUSE WE DON’T KNOW THAT AB - &gt; C, SO WE CANNOT ASSUME THAT AB -&gt;</w:t>
      </w:r>
    </w:p>
    <w:p w:rsidR="005D1964" w:rsidRPr="005D1964" w:rsidRDefault="008A2538" w:rsidP="005D1964">
      <w:pPr>
        <w:pStyle w:val="ListParagraph"/>
        <w:numPr>
          <w:ilvl w:val="1"/>
          <w:numId w:val="8"/>
        </w:numPr>
        <w:rPr>
          <w:sz w:val="24"/>
          <w:szCs w:val="24"/>
        </w:rPr>
      </w:pPr>
      <w:r>
        <w:rPr>
          <w:sz w:val="24"/>
          <w:szCs w:val="24"/>
        </w:rPr>
        <w:t xml:space="preserve">ABC </w:t>
      </w:r>
      <w:r w:rsidRPr="00DA6B4B">
        <w:rPr>
          <w:rFonts w:ascii="Arial" w:hAnsi="Arial" w:cs="Arial"/>
          <w:bCs/>
        </w:rPr>
        <w:sym w:font="Wingdings" w:char="F0E0"/>
      </w:r>
      <w:r w:rsidRPr="00DA6B4B">
        <w:rPr>
          <w:sz w:val="24"/>
          <w:szCs w:val="24"/>
        </w:rPr>
        <w:t xml:space="preserve"> </w:t>
      </w:r>
      <w:r w:rsidR="008B1AB1" w:rsidRPr="00DA6B4B">
        <w:rPr>
          <w:sz w:val="24"/>
          <w:szCs w:val="24"/>
        </w:rPr>
        <w:t xml:space="preserve"> IJ?</w:t>
      </w:r>
      <w:r w:rsidR="00CD1FC2">
        <w:rPr>
          <w:sz w:val="24"/>
          <w:szCs w:val="24"/>
        </w:rPr>
        <w:t xml:space="preserve"> </w:t>
      </w:r>
      <w:proofErr w:type="gramStart"/>
      <w:r w:rsidR="00CD1FC2">
        <w:rPr>
          <w:color w:val="FF0000"/>
          <w:sz w:val="24"/>
          <w:szCs w:val="24"/>
        </w:rPr>
        <w:t>YES</w:t>
      </w:r>
      <w:proofErr w:type="gramEnd"/>
      <w:r w:rsidR="00CD1FC2">
        <w:rPr>
          <w:color w:val="FF0000"/>
          <w:sz w:val="24"/>
          <w:szCs w:val="24"/>
        </w:rPr>
        <w:t xml:space="preserve"> BECAUSE </w:t>
      </w:r>
    </w:p>
    <w:p w:rsidR="005D1964" w:rsidRDefault="005D1964" w:rsidP="005D1964">
      <w:pPr>
        <w:rPr>
          <w:b/>
          <w:color w:val="FF0000"/>
          <w:sz w:val="24"/>
          <w:szCs w:val="24"/>
        </w:rPr>
      </w:pPr>
      <w:r>
        <w:rPr>
          <w:sz w:val="24"/>
          <w:szCs w:val="24"/>
        </w:rPr>
        <w:t xml:space="preserve">                    </w:t>
      </w:r>
      <w:r>
        <w:rPr>
          <w:sz w:val="24"/>
          <w:szCs w:val="24"/>
        </w:rPr>
        <w:tab/>
      </w:r>
      <w:r w:rsidRPr="00825795">
        <w:rPr>
          <w:b/>
          <w:color w:val="FF0000"/>
          <w:sz w:val="24"/>
          <w:szCs w:val="24"/>
        </w:rPr>
        <w:t>ABC</w:t>
      </w:r>
      <w:r>
        <w:rPr>
          <w:b/>
          <w:color w:val="FF0000"/>
          <w:sz w:val="24"/>
          <w:szCs w:val="24"/>
        </w:rPr>
        <w:t>:  ABC-&gt; D</w:t>
      </w:r>
    </w:p>
    <w:p w:rsidR="005D1964" w:rsidRDefault="005D1964" w:rsidP="005D1964">
      <w:pPr>
        <w:rPr>
          <w:b/>
          <w:color w:val="FF0000"/>
          <w:sz w:val="24"/>
          <w:szCs w:val="24"/>
        </w:rPr>
      </w:pPr>
      <w:r>
        <w:rPr>
          <w:b/>
          <w:color w:val="FF0000"/>
          <w:sz w:val="24"/>
          <w:szCs w:val="24"/>
        </w:rPr>
        <w:tab/>
      </w:r>
      <w:r>
        <w:rPr>
          <w:b/>
          <w:color w:val="FF0000"/>
          <w:sz w:val="24"/>
          <w:szCs w:val="24"/>
        </w:rPr>
        <w:tab/>
        <w:t>ABC-&gt; E</w:t>
      </w:r>
    </w:p>
    <w:p w:rsidR="005D1964" w:rsidRDefault="005D1964" w:rsidP="005D1964">
      <w:pPr>
        <w:rPr>
          <w:b/>
          <w:color w:val="FF0000"/>
          <w:sz w:val="24"/>
          <w:szCs w:val="24"/>
        </w:rPr>
      </w:pPr>
      <w:r>
        <w:rPr>
          <w:b/>
          <w:color w:val="FF0000"/>
          <w:sz w:val="24"/>
          <w:szCs w:val="24"/>
        </w:rPr>
        <w:tab/>
      </w:r>
      <w:r>
        <w:rPr>
          <w:b/>
          <w:color w:val="FF0000"/>
          <w:sz w:val="24"/>
          <w:szCs w:val="24"/>
        </w:rPr>
        <w:tab/>
        <w:t>ABC-&gt; F</w:t>
      </w:r>
    </w:p>
    <w:p w:rsidR="005D1964" w:rsidRDefault="005D1964" w:rsidP="005D1964">
      <w:pPr>
        <w:rPr>
          <w:b/>
          <w:color w:val="FF0000"/>
          <w:sz w:val="24"/>
          <w:szCs w:val="24"/>
        </w:rPr>
      </w:pPr>
      <w:r>
        <w:rPr>
          <w:b/>
          <w:color w:val="FF0000"/>
          <w:sz w:val="24"/>
          <w:szCs w:val="24"/>
        </w:rPr>
        <w:tab/>
      </w:r>
      <w:r>
        <w:rPr>
          <w:b/>
          <w:color w:val="FF0000"/>
          <w:sz w:val="24"/>
          <w:szCs w:val="24"/>
        </w:rPr>
        <w:tab/>
        <w:t>DEF -&gt; GI</w:t>
      </w:r>
    </w:p>
    <w:p w:rsidR="005D1964" w:rsidRPr="00CD1FC2" w:rsidRDefault="005D1964" w:rsidP="005D1964">
      <w:pPr>
        <w:rPr>
          <w:b/>
          <w:color w:val="FF0000"/>
          <w:sz w:val="24"/>
          <w:szCs w:val="24"/>
        </w:rPr>
      </w:pPr>
      <w:r>
        <w:rPr>
          <w:b/>
          <w:color w:val="FF0000"/>
          <w:sz w:val="24"/>
          <w:szCs w:val="24"/>
        </w:rPr>
        <w:tab/>
      </w:r>
      <w:r>
        <w:rPr>
          <w:b/>
          <w:color w:val="FF0000"/>
          <w:sz w:val="24"/>
          <w:szCs w:val="24"/>
        </w:rPr>
        <w:tab/>
        <w:t>G -&gt; IJ</w:t>
      </w:r>
    </w:p>
    <w:p w:rsidR="005D1964" w:rsidRPr="005D1964" w:rsidRDefault="005D1964" w:rsidP="005D1964">
      <w:pPr>
        <w:ind w:left="1440"/>
        <w:rPr>
          <w:sz w:val="24"/>
          <w:szCs w:val="24"/>
        </w:rPr>
      </w:pPr>
    </w:p>
    <w:p w:rsidR="005D1964" w:rsidRPr="005D1964" w:rsidRDefault="008A2538" w:rsidP="005D1964">
      <w:pPr>
        <w:pStyle w:val="ListParagraph"/>
        <w:numPr>
          <w:ilvl w:val="1"/>
          <w:numId w:val="8"/>
        </w:numPr>
        <w:rPr>
          <w:sz w:val="24"/>
          <w:szCs w:val="24"/>
        </w:rPr>
      </w:pPr>
      <w:r>
        <w:rPr>
          <w:sz w:val="24"/>
          <w:szCs w:val="24"/>
        </w:rPr>
        <w:t xml:space="preserve">DEF </w:t>
      </w:r>
      <w:r w:rsidRPr="00DA6B4B">
        <w:rPr>
          <w:rFonts w:ascii="Arial" w:hAnsi="Arial" w:cs="Arial"/>
          <w:bCs/>
        </w:rPr>
        <w:sym w:font="Wingdings" w:char="F0E0"/>
      </w:r>
      <w:r w:rsidRPr="00DA6B4B">
        <w:rPr>
          <w:sz w:val="24"/>
          <w:szCs w:val="24"/>
        </w:rPr>
        <w:t xml:space="preserve"> </w:t>
      </w:r>
      <w:r w:rsidR="008B1AB1" w:rsidRPr="00DA6B4B">
        <w:rPr>
          <w:sz w:val="24"/>
          <w:szCs w:val="24"/>
        </w:rPr>
        <w:t xml:space="preserve"> F?</w:t>
      </w:r>
      <w:r w:rsidR="005D1964">
        <w:rPr>
          <w:sz w:val="24"/>
          <w:szCs w:val="24"/>
        </w:rPr>
        <w:t xml:space="preserve"> </w:t>
      </w:r>
      <w:proofErr w:type="gramStart"/>
      <w:r w:rsidR="005D1964" w:rsidRPr="005D1964">
        <w:rPr>
          <w:color w:val="FF0000"/>
          <w:sz w:val="24"/>
          <w:szCs w:val="24"/>
        </w:rPr>
        <w:t>YES</w:t>
      </w:r>
      <w:proofErr w:type="gramEnd"/>
      <w:r w:rsidR="005D1964" w:rsidRPr="005D1964">
        <w:rPr>
          <w:color w:val="FF0000"/>
          <w:sz w:val="24"/>
          <w:szCs w:val="24"/>
        </w:rPr>
        <w:t xml:space="preserve"> BECAUSE DEF -&gt; DEFGIJ</w:t>
      </w:r>
    </w:p>
    <w:p w:rsidR="005D1964" w:rsidRPr="005D1964" w:rsidRDefault="008A2538" w:rsidP="005D1964">
      <w:pPr>
        <w:pStyle w:val="ListParagraph"/>
        <w:numPr>
          <w:ilvl w:val="1"/>
          <w:numId w:val="8"/>
        </w:numPr>
        <w:rPr>
          <w:sz w:val="24"/>
          <w:szCs w:val="24"/>
        </w:rPr>
      </w:pPr>
      <w:r>
        <w:rPr>
          <w:sz w:val="24"/>
          <w:szCs w:val="24"/>
        </w:rPr>
        <w:t xml:space="preserve">DEF </w:t>
      </w:r>
      <w:r w:rsidRPr="00DA6B4B">
        <w:rPr>
          <w:rFonts w:ascii="Arial" w:hAnsi="Arial" w:cs="Arial"/>
          <w:bCs/>
        </w:rPr>
        <w:sym w:font="Wingdings" w:char="F0E0"/>
      </w:r>
      <w:r w:rsidRPr="00DA6B4B">
        <w:rPr>
          <w:sz w:val="24"/>
          <w:szCs w:val="24"/>
        </w:rPr>
        <w:t xml:space="preserve"> </w:t>
      </w:r>
      <w:r w:rsidR="008B1AB1" w:rsidRPr="00DA6B4B">
        <w:rPr>
          <w:sz w:val="24"/>
          <w:szCs w:val="24"/>
        </w:rPr>
        <w:t xml:space="preserve"> KLM?</w:t>
      </w:r>
      <w:r w:rsidR="005D1964">
        <w:rPr>
          <w:sz w:val="24"/>
          <w:szCs w:val="24"/>
        </w:rPr>
        <w:t xml:space="preserve"> </w:t>
      </w:r>
      <w:r w:rsidR="005D1964" w:rsidRPr="005D1964">
        <w:rPr>
          <w:color w:val="FF0000"/>
          <w:sz w:val="24"/>
          <w:szCs w:val="24"/>
        </w:rPr>
        <w:t>NO BECAUSE DEF –&gt; DEFGIJ AND KLM IS NOT IN THERE</w:t>
      </w:r>
    </w:p>
    <w:p w:rsidR="00825795" w:rsidRPr="00DA6B4B" w:rsidRDefault="00825795" w:rsidP="00825795">
      <w:pPr>
        <w:pStyle w:val="ListParagraph"/>
        <w:ind w:left="1440"/>
        <w:rPr>
          <w:sz w:val="24"/>
          <w:szCs w:val="24"/>
        </w:rPr>
      </w:pPr>
    </w:p>
    <w:p w:rsidR="008B1AB1" w:rsidRPr="00DA6B4B" w:rsidRDefault="008B1AB1" w:rsidP="008B1AB1">
      <w:pPr>
        <w:rPr>
          <w:sz w:val="24"/>
          <w:szCs w:val="24"/>
        </w:rPr>
      </w:pPr>
    </w:p>
    <w:p w:rsidR="008B1AB1" w:rsidRDefault="008B1AB1" w:rsidP="008B1AB1">
      <w:pPr>
        <w:rPr>
          <w:sz w:val="24"/>
          <w:szCs w:val="24"/>
        </w:rPr>
      </w:pPr>
      <w:r w:rsidRPr="00DA6B4B">
        <w:rPr>
          <w:sz w:val="24"/>
          <w:szCs w:val="24"/>
        </w:rPr>
        <w:t>Answer:</w:t>
      </w:r>
    </w:p>
    <w:p w:rsidR="00825795" w:rsidRDefault="00825795" w:rsidP="008B1AB1">
      <w:pPr>
        <w:rPr>
          <w:b/>
          <w:color w:val="FF0000"/>
          <w:sz w:val="24"/>
          <w:szCs w:val="24"/>
        </w:rPr>
      </w:pPr>
      <w:r w:rsidRPr="00825795">
        <w:rPr>
          <w:b/>
          <w:color w:val="FF0000"/>
          <w:sz w:val="24"/>
          <w:szCs w:val="24"/>
        </w:rPr>
        <w:t>ABC</w:t>
      </w:r>
      <w:r>
        <w:rPr>
          <w:b/>
          <w:color w:val="FF0000"/>
          <w:sz w:val="24"/>
          <w:szCs w:val="24"/>
        </w:rPr>
        <w:t>:</w:t>
      </w:r>
      <w:r w:rsidR="00CD1FC2">
        <w:rPr>
          <w:b/>
          <w:color w:val="FF0000"/>
          <w:sz w:val="24"/>
          <w:szCs w:val="24"/>
        </w:rPr>
        <w:t xml:space="preserve">  ABC-&gt; D</w:t>
      </w:r>
    </w:p>
    <w:p w:rsidR="00CD1FC2" w:rsidRDefault="00CD1FC2" w:rsidP="008B1AB1">
      <w:pPr>
        <w:rPr>
          <w:b/>
          <w:color w:val="FF0000"/>
          <w:sz w:val="24"/>
          <w:szCs w:val="24"/>
        </w:rPr>
      </w:pPr>
      <w:r>
        <w:rPr>
          <w:b/>
          <w:color w:val="FF0000"/>
          <w:sz w:val="24"/>
          <w:szCs w:val="24"/>
        </w:rPr>
        <w:tab/>
        <w:t>ABC-&gt; E</w:t>
      </w:r>
    </w:p>
    <w:p w:rsidR="00825795" w:rsidRDefault="00CD1FC2" w:rsidP="008B1AB1">
      <w:pPr>
        <w:rPr>
          <w:b/>
          <w:color w:val="FF0000"/>
          <w:sz w:val="24"/>
          <w:szCs w:val="24"/>
        </w:rPr>
      </w:pPr>
      <w:r>
        <w:rPr>
          <w:b/>
          <w:color w:val="FF0000"/>
          <w:sz w:val="24"/>
          <w:szCs w:val="24"/>
        </w:rPr>
        <w:tab/>
        <w:t>ABC-&gt; F</w:t>
      </w:r>
    </w:p>
    <w:p w:rsidR="00CD1FC2" w:rsidRDefault="00CD1FC2" w:rsidP="008B1AB1">
      <w:pPr>
        <w:rPr>
          <w:b/>
          <w:color w:val="FF0000"/>
          <w:sz w:val="24"/>
          <w:szCs w:val="24"/>
        </w:rPr>
      </w:pPr>
      <w:r>
        <w:rPr>
          <w:b/>
          <w:color w:val="FF0000"/>
          <w:sz w:val="24"/>
          <w:szCs w:val="24"/>
        </w:rPr>
        <w:tab/>
        <w:t>DEF -&gt; GI</w:t>
      </w:r>
    </w:p>
    <w:p w:rsidR="00CD1FC2" w:rsidRPr="00CD1FC2" w:rsidRDefault="00CD1FC2" w:rsidP="008B1AB1">
      <w:pPr>
        <w:rPr>
          <w:b/>
          <w:color w:val="FF0000"/>
          <w:sz w:val="24"/>
          <w:szCs w:val="24"/>
        </w:rPr>
      </w:pPr>
      <w:r>
        <w:rPr>
          <w:b/>
          <w:color w:val="FF0000"/>
          <w:sz w:val="24"/>
          <w:szCs w:val="24"/>
        </w:rPr>
        <w:tab/>
        <w:t>G -&gt; IJ</w:t>
      </w:r>
    </w:p>
    <w:tbl>
      <w:tblPr>
        <w:tblStyle w:val="TableGrid"/>
        <w:tblW w:w="0" w:type="auto"/>
        <w:tblLook w:val="04A0" w:firstRow="1" w:lastRow="0" w:firstColumn="1" w:lastColumn="0" w:noHBand="0" w:noVBand="1"/>
      </w:tblPr>
      <w:tblGrid>
        <w:gridCol w:w="683"/>
        <w:gridCol w:w="681"/>
        <w:gridCol w:w="681"/>
        <w:gridCol w:w="683"/>
        <w:gridCol w:w="679"/>
        <w:gridCol w:w="677"/>
        <w:gridCol w:w="683"/>
        <w:gridCol w:w="670"/>
        <w:gridCol w:w="673"/>
        <w:gridCol w:w="684"/>
        <w:gridCol w:w="680"/>
        <w:gridCol w:w="690"/>
        <w:gridCol w:w="684"/>
        <w:gridCol w:w="660"/>
      </w:tblGrid>
      <w:tr w:rsidR="00825795" w:rsidTr="00825795">
        <w:tc>
          <w:tcPr>
            <w:tcW w:w="683" w:type="dxa"/>
          </w:tcPr>
          <w:p w:rsidR="00825795" w:rsidRDefault="00825795" w:rsidP="008B1AB1">
            <w:pPr>
              <w:rPr>
                <w:color w:val="FF0000"/>
                <w:sz w:val="24"/>
                <w:szCs w:val="24"/>
              </w:rPr>
            </w:pPr>
            <w:r>
              <w:rPr>
                <w:color w:val="FF0000"/>
                <w:sz w:val="24"/>
                <w:szCs w:val="24"/>
              </w:rPr>
              <w:t>A</w:t>
            </w:r>
          </w:p>
        </w:tc>
        <w:tc>
          <w:tcPr>
            <w:tcW w:w="681" w:type="dxa"/>
          </w:tcPr>
          <w:p w:rsidR="00825795" w:rsidRDefault="00825795" w:rsidP="008B1AB1">
            <w:pPr>
              <w:rPr>
                <w:color w:val="FF0000"/>
                <w:sz w:val="24"/>
                <w:szCs w:val="24"/>
              </w:rPr>
            </w:pPr>
            <w:r>
              <w:rPr>
                <w:color w:val="FF0000"/>
                <w:sz w:val="24"/>
                <w:szCs w:val="24"/>
              </w:rPr>
              <w:t>B</w:t>
            </w:r>
          </w:p>
        </w:tc>
        <w:tc>
          <w:tcPr>
            <w:tcW w:w="681" w:type="dxa"/>
          </w:tcPr>
          <w:p w:rsidR="00825795" w:rsidRDefault="00825795" w:rsidP="008B1AB1">
            <w:pPr>
              <w:rPr>
                <w:color w:val="FF0000"/>
                <w:sz w:val="24"/>
                <w:szCs w:val="24"/>
              </w:rPr>
            </w:pPr>
            <w:r>
              <w:rPr>
                <w:color w:val="FF0000"/>
                <w:sz w:val="24"/>
                <w:szCs w:val="24"/>
              </w:rPr>
              <w:t>C</w:t>
            </w:r>
          </w:p>
        </w:tc>
        <w:tc>
          <w:tcPr>
            <w:tcW w:w="683" w:type="dxa"/>
          </w:tcPr>
          <w:p w:rsidR="00825795" w:rsidRDefault="00825795" w:rsidP="008B1AB1">
            <w:pPr>
              <w:rPr>
                <w:color w:val="FF0000"/>
                <w:sz w:val="24"/>
                <w:szCs w:val="24"/>
              </w:rPr>
            </w:pPr>
            <w:r>
              <w:rPr>
                <w:color w:val="FF0000"/>
                <w:sz w:val="24"/>
                <w:szCs w:val="24"/>
              </w:rPr>
              <w:t>D</w:t>
            </w:r>
          </w:p>
        </w:tc>
        <w:tc>
          <w:tcPr>
            <w:tcW w:w="679" w:type="dxa"/>
          </w:tcPr>
          <w:p w:rsidR="00825795" w:rsidRDefault="00825795" w:rsidP="008B1AB1">
            <w:pPr>
              <w:rPr>
                <w:color w:val="FF0000"/>
                <w:sz w:val="24"/>
                <w:szCs w:val="24"/>
              </w:rPr>
            </w:pPr>
            <w:r>
              <w:rPr>
                <w:color w:val="FF0000"/>
                <w:sz w:val="24"/>
                <w:szCs w:val="24"/>
              </w:rPr>
              <w:t>E</w:t>
            </w:r>
          </w:p>
        </w:tc>
        <w:tc>
          <w:tcPr>
            <w:tcW w:w="677" w:type="dxa"/>
          </w:tcPr>
          <w:p w:rsidR="00825795" w:rsidRDefault="00825795" w:rsidP="008B1AB1">
            <w:pPr>
              <w:rPr>
                <w:color w:val="FF0000"/>
                <w:sz w:val="24"/>
                <w:szCs w:val="24"/>
              </w:rPr>
            </w:pPr>
            <w:r>
              <w:rPr>
                <w:color w:val="FF0000"/>
                <w:sz w:val="24"/>
                <w:szCs w:val="24"/>
              </w:rPr>
              <w:t>F</w:t>
            </w:r>
          </w:p>
        </w:tc>
        <w:tc>
          <w:tcPr>
            <w:tcW w:w="683" w:type="dxa"/>
          </w:tcPr>
          <w:p w:rsidR="00825795" w:rsidRDefault="00825795" w:rsidP="008B1AB1">
            <w:pPr>
              <w:rPr>
                <w:color w:val="FF0000"/>
                <w:sz w:val="24"/>
                <w:szCs w:val="24"/>
              </w:rPr>
            </w:pPr>
            <w:r>
              <w:rPr>
                <w:color w:val="FF0000"/>
                <w:sz w:val="24"/>
                <w:szCs w:val="24"/>
              </w:rPr>
              <w:t>G</w:t>
            </w:r>
          </w:p>
        </w:tc>
        <w:tc>
          <w:tcPr>
            <w:tcW w:w="670" w:type="dxa"/>
          </w:tcPr>
          <w:p w:rsidR="00825795" w:rsidRDefault="00825795" w:rsidP="008B1AB1">
            <w:pPr>
              <w:rPr>
                <w:color w:val="FF0000"/>
                <w:sz w:val="24"/>
                <w:szCs w:val="24"/>
              </w:rPr>
            </w:pPr>
            <w:r>
              <w:rPr>
                <w:color w:val="FF0000"/>
                <w:sz w:val="24"/>
                <w:szCs w:val="24"/>
              </w:rPr>
              <w:t>I</w:t>
            </w:r>
          </w:p>
        </w:tc>
        <w:tc>
          <w:tcPr>
            <w:tcW w:w="673" w:type="dxa"/>
          </w:tcPr>
          <w:p w:rsidR="00825795" w:rsidRDefault="00825795" w:rsidP="008B1AB1">
            <w:pPr>
              <w:rPr>
                <w:color w:val="FF0000"/>
                <w:sz w:val="24"/>
                <w:szCs w:val="24"/>
              </w:rPr>
            </w:pPr>
            <w:r>
              <w:rPr>
                <w:color w:val="FF0000"/>
                <w:sz w:val="24"/>
                <w:szCs w:val="24"/>
              </w:rPr>
              <w:t>J</w:t>
            </w:r>
          </w:p>
        </w:tc>
        <w:tc>
          <w:tcPr>
            <w:tcW w:w="684" w:type="dxa"/>
          </w:tcPr>
          <w:p w:rsidR="00825795" w:rsidRDefault="00825795" w:rsidP="008B1AB1">
            <w:pPr>
              <w:rPr>
                <w:color w:val="FF0000"/>
                <w:sz w:val="24"/>
                <w:szCs w:val="24"/>
              </w:rPr>
            </w:pPr>
            <w:r>
              <w:rPr>
                <w:color w:val="FF0000"/>
                <w:sz w:val="24"/>
                <w:szCs w:val="24"/>
              </w:rPr>
              <w:t>K</w:t>
            </w:r>
          </w:p>
        </w:tc>
        <w:tc>
          <w:tcPr>
            <w:tcW w:w="680" w:type="dxa"/>
          </w:tcPr>
          <w:p w:rsidR="00825795" w:rsidRDefault="00825795" w:rsidP="008B1AB1">
            <w:pPr>
              <w:rPr>
                <w:color w:val="FF0000"/>
                <w:sz w:val="24"/>
                <w:szCs w:val="24"/>
              </w:rPr>
            </w:pPr>
            <w:r>
              <w:rPr>
                <w:color w:val="FF0000"/>
                <w:sz w:val="24"/>
                <w:szCs w:val="24"/>
              </w:rPr>
              <w:t>L</w:t>
            </w:r>
          </w:p>
        </w:tc>
        <w:tc>
          <w:tcPr>
            <w:tcW w:w="690" w:type="dxa"/>
          </w:tcPr>
          <w:p w:rsidR="00825795" w:rsidRDefault="00825795" w:rsidP="008B1AB1">
            <w:pPr>
              <w:rPr>
                <w:color w:val="FF0000"/>
                <w:sz w:val="24"/>
                <w:szCs w:val="24"/>
              </w:rPr>
            </w:pPr>
            <w:r>
              <w:rPr>
                <w:color w:val="FF0000"/>
                <w:sz w:val="24"/>
                <w:szCs w:val="24"/>
              </w:rPr>
              <w:t>M</w:t>
            </w:r>
          </w:p>
        </w:tc>
        <w:tc>
          <w:tcPr>
            <w:tcW w:w="684" w:type="dxa"/>
          </w:tcPr>
          <w:p w:rsidR="00825795" w:rsidRDefault="00825795" w:rsidP="008B1AB1">
            <w:pPr>
              <w:rPr>
                <w:color w:val="FF0000"/>
                <w:sz w:val="24"/>
                <w:szCs w:val="24"/>
              </w:rPr>
            </w:pPr>
            <w:r>
              <w:rPr>
                <w:color w:val="FF0000"/>
                <w:sz w:val="24"/>
                <w:szCs w:val="24"/>
              </w:rPr>
              <w:t>N</w:t>
            </w:r>
          </w:p>
        </w:tc>
        <w:tc>
          <w:tcPr>
            <w:tcW w:w="660" w:type="dxa"/>
          </w:tcPr>
          <w:p w:rsidR="00825795" w:rsidRDefault="00825795" w:rsidP="008B1AB1">
            <w:pPr>
              <w:rPr>
                <w:color w:val="FF0000"/>
                <w:sz w:val="24"/>
                <w:szCs w:val="24"/>
              </w:rPr>
            </w:pPr>
            <w:r>
              <w:rPr>
                <w:color w:val="FF0000"/>
                <w:sz w:val="24"/>
                <w:szCs w:val="24"/>
              </w:rPr>
              <w:t>Z</w:t>
            </w:r>
          </w:p>
        </w:tc>
      </w:tr>
      <w:tr w:rsidR="00825795" w:rsidTr="00825795">
        <w:tc>
          <w:tcPr>
            <w:tcW w:w="683" w:type="dxa"/>
          </w:tcPr>
          <w:p w:rsidR="00825795" w:rsidRDefault="00825795" w:rsidP="008B1AB1">
            <w:pPr>
              <w:rPr>
                <w:color w:val="FF0000"/>
                <w:sz w:val="24"/>
                <w:szCs w:val="24"/>
              </w:rPr>
            </w:pPr>
            <w:r>
              <w:rPr>
                <w:color w:val="FF0000"/>
                <w:sz w:val="24"/>
                <w:szCs w:val="24"/>
              </w:rPr>
              <w:t>0</w:t>
            </w:r>
          </w:p>
        </w:tc>
        <w:tc>
          <w:tcPr>
            <w:tcW w:w="681" w:type="dxa"/>
          </w:tcPr>
          <w:p w:rsidR="00825795" w:rsidRDefault="00825795" w:rsidP="008B1AB1">
            <w:pPr>
              <w:rPr>
                <w:color w:val="FF0000"/>
                <w:sz w:val="24"/>
                <w:szCs w:val="24"/>
              </w:rPr>
            </w:pPr>
            <w:r>
              <w:rPr>
                <w:color w:val="FF0000"/>
                <w:sz w:val="24"/>
                <w:szCs w:val="24"/>
              </w:rPr>
              <w:t>0</w:t>
            </w:r>
          </w:p>
        </w:tc>
        <w:tc>
          <w:tcPr>
            <w:tcW w:w="681" w:type="dxa"/>
          </w:tcPr>
          <w:p w:rsidR="00825795" w:rsidRDefault="00825795" w:rsidP="008B1AB1">
            <w:pPr>
              <w:rPr>
                <w:color w:val="FF0000"/>
                <w:sz w:val="24"/>
                <w:szCs w:val="24"/>
              </w:rPr>
            </w:pPr>
            <w:r>
              <w:rPr>
                <w:color w:val="FF0000"/>
                <w:sz w:val="24"/>
                <w:szCs w:val="24"/>
              </w:rPr>
              <w:t>0</w:t>
            </w:r>
          </w:p>
        </w:tc>
        <w:tc>
          <w:tcPr>
            <w:tcW w:w="683" w:type="dxa"/>
          </w:tcPr>
          <w:p w:rsidR="00825795" w:rsidRDefault="00825795" w:rsidP="008B1AB1">
            <w:pPr>
              <w:rPr>
                <w:color w:val="FF0000"/>
                <w:sz w:val="24"/>
                <w:szCs w:val="24"/>
              </w:rPr>
            </w:pPr>
            <w:r>
              <w:rPr>
                <w:color w:val="FF0000"/>
                <w:sz w:val="24"/>
                <w:szCs w:val="24"/>
              </w:rPr>
              <w:t>0</w:t>
            </w:r>
          </w:p>
        </w:tc>
        <w:tc>
          <w:tcPr>
            <w:tcW w:w="679" w:type="dxa"/>
          </w:tcPr>
          <w:p w:rsidR="00825795" w:rsidRPr="00CD1FC2" w:rsidRDefault="00CD1FC2" w:rsidP="008B1AB1">
            <w:pPr>
              <w:rPr>
                <w:color w:val="FF0000"/>
                <w:sz w:val="24"/>
                <w:szCs w:val="24"/>
              </w:rPr>
            </w:pPr>
            <w:r>
              <w:rPr>
                <w:color w:val="FF0000"/>
                <w:sz w:val="24"/>
                <w:szCs w:val="24"/>
              </w:rPr>
              <w:t>0</w:t>
            </w:r>
          </w:p>
        </w:tc>
        <w:tc>
          <w:tcPr>
            <w:tcW w:w="677" w:type="dxa"/>
          </w:tcPr>
          <w:p w:rsidR="00825795" w:rsidRDefault="00CD1FC2" w:rsidP="008B1AB1">
            <w:pPr>
              <w:rPr>
                <w:color w:val="FF0000"/>
                <w:sz w:val="24"/>
                <w:szCs w:val="24"/>
              </w:rPr>
            </w:pPr>
            <w:r>
              <w:rPr>
                <w:color w:val="FF0000"/>
                <w:sz w:val="24"/>
                <w:szCs w:val="24"/>
              </w:rPr>
              <w:t>0</w:t>
            </w:r>
          </w:p>
        </w:tc>
        <w:tc>
          <w:tcPr>
            <w:tcW w:w="683" w:type="dxa"/>
          </w:tcPr>
          <w:p w:rsidR="00825795" w:rsidRDefault="00CD1FC2" w:rsidP="008B1AB1">
            <w:pPr>
              <w:rPr>
                <w:color w:val="FF0000"/>
                <w:sz w:val="24"/>
                <w:szCs w:val="24"/>
              </w:rPr>
            </w:pPr>
            <w:r>
              <w:rPr>
                <w:color w:val="FF0000"/>
                <w:sz w:val="24"/>
                <w:szCs w:val="24"/>
              </w:rPr>
              <w:t>0</w:t>
            </w:r>
          </w:p>
        </w:tc>
        <w:tc>
          <w:tcPr>
            <w:tcW w:w="670" w:type="dxa"/>
          </w:tcPr>
          <w:p w:rsidR="00825795" w:rsidRDefault="00CD1FC2" w:rsidP="008B1AB1">
            <w:pPr>
              <w:rPr>
                <w:color w:val="FF0000"/>
                <w:sz w:val="24"/>
                <w:szCs w:val="24"/>
              </w:rPr>
            </w:pPr>
            <w:r>
              <w:rPr>
                <w:color w:val="FF0000"/>
                <w:sz w:val="24"/>
                <w:szCs w:val="24"/>
              </w:rPr>
              <w:t>0</w:t>
            </w:r>
          </w:p>
        </w:tc>
        <w:tc>
          <w:tcPr>
            <w:tcW w:w="673" w:type="dxa"/>
          </w:tcPr>
          <w:p w:rsidR="00825795" w:rsidRDefault="00CD1FC2" w:rsidP="008B1AB1">
            <w:pPr>
              <w:rPr>
                <w:color w:val="FF0000"/>
                <w:sz w:val="24"/>
                <w:szCs w:val="24"/>
              </w:rPr>
            </w:pPr>
            <w:r>
              <w:rPr>
                <w:color w:val="FF0000"/>
                <w:sz w:val="24"/>
                <w:szCs w:val="24"/>
              </w:rPr>
              <w:t>0</w:t>
            </w:r>
          </w:p>
        </w:tc>
        <w:tc>
          <w:tcPr>
            <w:tcW w:w="684" w:type="dxa"/>
          </w:tcPr>
          <w:p w:rsidR="00825795" w:rsidRDefault="00CD1FC2" w:rsidP="008B1AB1">
            <w:pPr>
              <w:rPr>
                <w:color w:val="FF0000"/>
                <w:sz w:val="24"/>
                <w:szCs w:val="24"/>
              </w:rPr>
            </w:pPr>
            <w:r>
              <w:rPr>
                <w:color w:val="FF0000"/>
                <w:sz w:val="24"/>
                <w:szCs w:val="24"/>
              </w:rPr>
              <w:t>?</w:t>
            </w:r>
          </w:p>
        </w:tc>
        <w:tc>
          <w:tcPr>
            <w:tcW w:w="680" w:type="dxa"/>
          </w:tcPr>
          <w:p w:rsidR="00825795" w:rsidRDefault="00CD1FC2" w:rsidP="008B1AB1">
            <w:pPr>
              <w:rPr>
                <w:color w:val="FF0000"/>
                <w:sz w:val="24"/>
                <w:szCs w:val="24"/>
              </w:rPr>
            </w:pPr>
            <w:r>
              <w:rPr>
                <w:color w:val="FF0000"/>
                <w:sz w:val="24"/>
                <w:szCs w:val="24"/>
              </w:rPr>
              <w:t>?</w:t>
            </w:r>
          </w:p>
        </w:tc>
        <w:tc>
          <w:tcPr>
            <w:tcW w:w="690" w:type="dxa"/>
          </w:tcPr>
          <w:p w:rsidR="00825795" w:rsidRDefault="00CD1FC2" w:rsidP="008B1AB1">
            <w:pPr>
              <w:rPr>
                <w:color w:val="FF0000"/>
                <w:sz w:val="24"/>
                <w:szCs w:val="24"/>
              </w:rPr>
            </w:pPr>
            <w:r>
              <w:rPr>
                <w:color w:val="FF0000"/>
                <w:sz w:val="24"/>
                <w:szCs w:val="24"/>
              </w:rPr>
              <w:t>?</w:t>
            </w:r>
          </w:p>
        </w:tc>
        <w:tc>
          <w:tcPr>
            <w:tcW w:w="684" w:type="dxa"/>
          </w:tcPr>
          <w:p w:rsidR="00825795" w:rsidRDefault="00CD1FC2" w:rsidP="008B1AB1">
            <w:pPr>
              <w:rPr>
                <w:color w:val="FF0000"/>
                <w:sz w:val="24"/>
                <w:szCs w:val="24"/>
              </w:rPr>
            </w:pPr>
            <w:r>
              <w:rPr>
                <w:color w:val="FF0000"/>
                <w:sz w:val="24"/>
                <w:szCs w:val="24"/>
              </w:rPr>
              <w:t>?</w:t>
            </w:r>
          </w:p>
        </w:tc>
        <w:tc>
          <w:tcPr>
            <w:tcW w:w="660" w:type="dxa"/>
          </w:tcPr>
          <w:p w:rsidR="00825795" w:rsidRDefault="00CD1FC2" w:rsidP="008B1AB1">
            <w:pPr>
              <w:rPr>
                <w:color w:val="FF0000"/>
                <w:sz w:val="24"/>
                <w:szCs w:val="24"/>
              </w:rPr>
            </w:pPr>
            <w:r>
              <w:rPr>
                <w:color w:val="FF0000"/>
                <w:sz w:val="24"/>
                <w:szCs w:val="24"/>
              </w:rPr>
              <w:t>?</w:t>
            </w:r>
          </w:p>
        </w:tc>
      </w:tr>
    </w:tbl>
    <w:p w:rsidR="00825795" w:rsidRDefault="00825795" w:rsidP="008B1AB1">
      <w:pPr>
        <w:rPr>
          <w:color w:val="FF0000"/>
          <w:sz w:val="24"/>
          <w:szCs w:val="24"/>
        </w:rPr>
      </w:pPr>
    </w:p>
    <w:p w:rsidR="00CD1FC2" w:rsidRPr="00CD1FC2" w:rsidRDefault="00CD1FC2" w:rsidP="008B1AB1">
      <w:pPr>
        <w:rPr>
          <w:b/>
          <w:color w:val="FF0000"/>
          <w:sz w:val="24"/>
          <w:szCs w:val="24"/>
        </w:rPr>
      </w:pPr>
      <w:r w:rsidRPr="00CD1FC2">
        <w:rPr>
          <w:b/>
          <w:color w:val="FF0000"/>
          <w:sz w:val="24"/>
          <w:szCs w:val="24"/>
        </w:rPr>
        <w:t>AB:</w:t>
      </w:r>
      <w:r w:rsidRPr="00CD1FC2">
        <w:rPr>
          <w:color w:val="FF0000"/>
          <w:sz w:val="24"/>
          <w:szCs w:val="24"/>
        </w:rPr>
        <w:t xml:space="preserve"> </w:t>
      </w:r>
      <w:r w:rsidRPr="00CD1FC2">
        <w:rPr>
          <w:b/>
          <w:color w:val="FF0000"/>
          <w:sz w:val="24"/>
          <w:szCs w:val="24"/>
        </w:rPr>
        <w:t>AB-&gt;AB</w:t>
      </w:r>
    </w:p>
    <w:tbl>
      <w:tblPr>
        <w:tblStyle w:val="TableGrid"/>
        <w:tblW w:w="0" w:type="auto"/>
        <w:tblLook w:val="04A0" w:firstRow="1" w:lastRow="0" w:firstColumn="1" w:lastColumn="0" w:noHBand="0" w:noVBand="1"/>
      </w:tblPr>
      <w:tblGrid>
        <w:gridCol w:w="683"/>
        <w:gridCol w:w="681"/>
        <w:gridCol w:w="681"/>
        <w:gridCol w:w="683"/>
        <w:gridCol w:w="679"/>
        <w:gridCol w:w="677"/>
        <w:gridCol w:w="683"/>
        <w:gridCol w:w="670"/>
        <w:gridCol w:w="673"/>
        <w:gridCol w:w="684"/>
        <w:gridCol w:w="680"/>
        <w:gridCol w:w="690"/>
        <w:gridCol w:w="684"/>
        <w:gridCol w:w="660"/>
      </w:tblGrid>
      <w:tr w:rsidR="00CD1FC2" w:rsidTr="009B758E">
        <w:tc>
          <w:tcPr>
            <w:tcW w:w="683" w:type="dxa"/>
          </w:tcPr>
          <w:p w:rsidR="00CD1FC2" w:rsidRDefault="00CD1FC2" w:rsidP="009B758E">
            <w:pPr>
              <w:rPr>
                <w:color w:val="FF0000"/>
                <w:sz w:val="24"/>
                <w:szCs w:val="24"/>
              </w:rPr>
            </w:pPr>
            <w:r>
              <w:rPr>
                <w:color w:val="FF0000"/>
                <w:sz w:val="24"/>
                <w:szCs w:val="24"/>
              </w:rPr>
              <w:t>A</w:t>
            </w:r>
          </w:p>
        </w:tc>
        <w:tc>
          <w:tcPr>
            <w:tcW w:w="681" w:type="dxa"/>
          </w:tcPr>
          <w:p w:rsidR="00CD1FC2" w:rsidRDefault="00CD1FC2" w:rsidP="009B758E">
            <w:pPr>
              <w:rPr>
                <w:color w:val="FF0000"/>
                <w:sz w:val="24"/>
                <w:szCs w:val="24"/>
              </w:rPr>
            </w:pPr>
            <w:r>
              <w:rPr>
                <w:color w:val="FF0000"/>
                <w:sz w:val="24"/>
                <w:szCs w:val="24"/>
              </w:rPr>
              <w:t>B</w:t>
            </w:r>
          </w:p>
        </w:tc>
        <w:tc>
          <w:tcPr>
            <w:tcW w:w="681" w:type="dxa"/>
          </w:tcPr>
          <w:p w:rsidR="00CD1FC2" w:rsidRDefault="00CD1FC2" w:rsidP="009B758E">
            <w:pPr>
              <w:rPr>
                <w:color w:val="FF0000"/>
                <w:sz w:val="24"/>
                <w:szCs w:val="24"/>
              </w:rPr>
            </w:pPr>
            <w:r>
              <w:rPr>
                <w:color w:val="FF0000"/>
                <w:sz w:val="24"/>
                <w:szCs w:val="24"/>
              </w:rPr>
              <w:t>C</w:t>
            </w:r>
          </w:p>
        </w:tc>
        <w:tc>
          <w:tcPr>
            <w:tcW w:w="683" w:type="dxa"/>
          </w:tcPr>
          <w:p w:rsidR="00CD1FC2" w:rsidRDefault="00CD1FC2" w:rsidP="009B758E">
            <w:pPr>
              <w:rPr>
                <w:color w:val="FF0000"/>
                <w:sz w:val="24"/>
                <w:szCs w:val="24"/>
              </w:rPr>
            </w:pPr>
            <w:r>
              <w:rPr>
                <w:color w:val="FF0000"/>
                <w:sz w:val="24"/>
                <w:szCs w:val="24"/>
              </w:rPr>
              <w:t>D</w:t>
            </w:r>
          </w:p>
        </w:tc>
        <w:tc>
          <w:tcPr>
            <w:tcW w:w="679" w:type="dxa"/>
          </w:tcPr>
          <w:p w:rsidR="00CD1FC2" w:rsidRDefault="00CD1FC2" w:rsidP="009B758E">
            <w:pPr>
              <w:rPr>
                <w:color w:val="FF0000"/>
                <w:sz w:val="24"/>
                <w:szCs w:val="24"/>
              </w:rPr>
            </w:pPr>
            <w:r>
              <w:rPr>
                <w:color w:val="FF0000"/>
                <w:sz w:val="24"/>
                <w:szCs w:val="24"/>
              </w:rPr>
              <w:t>E</w:t>
            </w:r>
          </w:p>
        </w:tc>
        <w:tc>
          <w:tcPr>
            <w:tcW w:w="677" w:type="dxa"/>
          </w:tcPr>
          <w:p w:rsidR="00CD1FC2" w:rsidRDefault="00CD1FC2" w:rsidP="009B758E">
            <w:pPr>
              <w:rPr>
                <w:color w:val="FF0000"/>
                <w:sz w:val="24"/>
                <w:szCs w:val="24"/>
              </w:rPr>
            </w:pPr>
            <w:r>
              <w:rPr>
                <w:color w:val="FF0000"/>
                <w:sz w:val="24"/>
                <w:szCs w:val="24"/>
              </w:rPr>
              <w:t>F</w:t>
            </w:r>
          </w:p>
        </w:tc>
        <w:tc>
          <w:tcPr>
            <w:tcW w:w="683" w:type="dxa"/>
          </w:tcPr>
          <w:p w:rsidR="00CD1FC2" w:rsidRDefault="00CD1FC2" w:rsidP="009B758E">
            <w:pPr>
              <w:rPr>
                <w:color w:val="FF0000"/>
                <w:sz w:val="24"/>
                <w:szCs w:val="24"/>
              </w:rPr>
            </w:pPr>
            <w:r>
              <w:rPr>
                <w:color w:val="FF0000"/>
                <w:sz w:val="24"/>
                <w:szCs w:val="24"/>
              </w:rPr>
              <w:t>G</w:t>
            </w:r>
          </w:p>
        </w:tc>
        <w:tc>
          <w:tcPr>
            <w:tcW w:w="670" w:type="dxa"/>
          </w:tcPr>
          <w:p w:rsidR="00CD1FC2" w:rsidRDefault="00CD1FC2" w:rsidP="009B758E">
            <w:pPr>
              <w:rPr>
                <w:color w:val="FF0000"/>
                <w:sz w:val="24"/>
                <w:szCs w:val="24"/>
              </w:rPr>
            </w:pPr>
            <w:r>
              <w:rPr>
                <w:color w:val="FF0000"/>
                <w:sz w:val="24"/>
                <w:szCs w:val="24"/>
              </w:rPr>
              <w:t>I</w:t>
            </w:r>
          </w:p>
        </w:tc>
        <w:tc>
          <w:tcPr>
            <w:tcW w:w="673" w:type="dxa"/>
          </w:tcPr>
          <w:p w:rsidR="00CD1FC2" w:rsidRDefault="00CD1FC2" w:rsidP="009B758E">
            <w:pPr>
              <w:rPr>
                <w:color w:val="FF0000"/>
                <w:sz w:val="24"/>
                <w:szCs w:val="24"/>
              </w:rPr>
            </w:pPr>
            <w:r>
              <w:rPr>
                <w:color w:val="FF0000"/>
                <w:sz w:val="24"/>
                <w:szCs w:val="24"/>
              </w:rPr>
              <w:t>J</w:t>
            </w:r>
          </w:p>
        </w:tc>
        <w:tc>
          <w:tcPr>
            <w:tcW w:w="684" w:type="dxa"/>
          </w:tcPr>
          <w:p w:rsidR="00CD1FC2" w:rsidRDefault="00CD1FC2" w:rsidP="009B758E">
            <w:pPr>
              <w:rPr>
                <w:color w:val="FF0000"/>
                <w:sz w:val="24"/>
                <w:szCs w:val="24"/>
              </w:rPr>
            </w:pPr>
            <w:r>
              <w:rPr>
                <w:color w:val="FF0000"/>
                <w:sz w:val="24"/>
                <w:szCs w:val="24"/>
              </w:rPr>
              <w:t>K</w:t>
            </w:r>
          </w:p>
        </w:tc>
        <w:tc>
          <w:tcPr>
            <w:tcW w:w="680" w:type="dxa"/>
          </w:tcPr>
          <w:p w:rsidR="00CD1FC2" w:rsidRDefault="00CD1FC2" w:rsidP="009B758E">
            <w:pPr>
              <w:rPr>
                <w:color w:val="FF0000"/>
                <w:sz w:val="24"/>
                <w:szCs w:val="24"/>
              </w:rPr>
            </w:pPr>
            <w:r>
              <w:rPr>
                <w:color w:val="FF0000"/>
                <w:sz w:val="24"/>
                <w:szCs w:val="24"/>
              </w:rPr>
              <w:t>L</w:t>
            </w:r>
          </w:p>
        </w:tc>
        <w:tc>
          <w:tcPr>
            <w:tcW w:w="690" w:type="dxa"/>
          </w:tcPr>
          <w:p w:rsidR="00CD1FC2" w:rsidRDefault="00CD1FC2" w:rsidP="009B758E">
            <w:pPr>
              <w:rPr>
                <w:color w:val="FF0000"/>
                <w:sz w:val="24"/>
                <w:szCs w:val="24"/>
              </w:rPr>
            </w:pPr>
            <w:r>
              <w:rPr>
                <w:color w:val="FF0000"/>
                <w:sz w:val="24"/>
                <w:szCs w:val="24"/>
              </w:rPr>
              <w:t>M</w:t>
            </w:r>
          </w:p>
        </w:tc>
        <w:tc>
          <w:tcPr>
            <w:tcW w:w="684" w:type="dxa"/>
          </w:tcPr>
          <w:p w:rsidR="00CD1FC2" w:rsidRDefault="00CD1FC2" w:rsidP="009B758E">
            <w:pPr>
              <w:rPr>
                <w:color w:val="FF0000"/>
                <w:sz w:val="24"/>
                <w:szCs w:val="24"/>
              </w:rPr>
            </w:pPr>
            <w:r>
              <w:rPr>
                <w:color w:val="FF0000"/>
                <w:sz w:val="24"/>
                <w:szCs w:val="24"/>
              </w:rPr>
              <w:t>N</w:t>
            </w:r>
          </w:p>
        </w:tc>
        <w:tc>
          <w:tcPr>
            <w:tcW w:w="660" w:type="dxa"/>
          </w:tcPr>
          <w:p w:rsidR="00CD1FC2" w:rsidRDefault="00CD1FC2" w:rsidP="009B758E">
            <w:pPr>
              <w:rPr>
                <w:color w:val="FF0000"/>
                <w:sz w:val="24"/>
                <w:szCs w:val="24"/>
              </w:rPr>
            </w:pPr>
            <w:r>
              <w:rPr>
                <w:color w:val="FF0000"/>
                <w:sz w:val="24"/>
                <w:szCs w:val="24"/>
              </w:rPr>
              <w:t>Z</w:t>
            </w:r>
          </w:p>
        </w:tc>
      </w:tr>
      <w:tr w:rsidR="00CD1FC2" w:rsidTr="009B758E">
        <w:tc>
          <w:tcPr>
            <w:tcW w:w="683" w:type="dxa"/>
          </w:tcPr>
          <w:p w:rsidR="00CD1FC2" w:rsidRDefault="00CD1FC2" w:rsidP="009B758E">
            <w:pPr>
              <w:rPr>
                <w:color w:val="FF0000"/>
                <w:sz w:val="24"/>
                <w:szCs w:val="24"/>
              </w:rPr>
            </w:pPr>
            <w:r>
              <w:rPr>
                <w:color w:val="FF0000"/>
                <w:sz w:val="24"/>
                <w:szCs w:val="24"/>
              </w:rPr>
              <w:t xml:space="preserve"> 0</w:t>
            </w:r>
          </w:p>
        </w:tc>
        <w:tc>
          <w:tcPr>
            <w:tcW w:w="681" w:type="dxa"/>
          </w:tcPr>
          <w:p w:rsidR="00CD1FC2" w:rsidRDefault="00CD1FC2" w:rsidP="009B758E">
            <w:pPr>
              <w:rPr>
                <w:color w:val="FF0000"/>
                <w:sz w:val="24"/>
                <w:szCs w:val="24"/>
              </w:rPr>
            </w:pPr>
            <w:r>
              <w:rPr>
                <w:color w:val="FF0000"/>
                <w:sz w:val="24"/>
                <w:szCs w:val="24"/>
              </w:rPr>
              <w:t>0</w:t>
            </w:r>
          </w:p>
        </w:tc>
        <w:tc>
          <w:tcPr>
            <w:tcW w:w="681" w:type="dxa"/>
          </w:tcPr>
          <w:p w:rsidR="00CD1FC2" w:rsidRDefault="00CD1FC2" w:rsidP="009B758E">
            <w:pPr>
              <w:rPr>
                <w:color w:val="FF0000"/>
                <w:sz w:val="24"/>
                <w:szCs w:val="24"/>
              </w:rPr>
            </w:pPr>
            <w:r>
              <w:rPr>
                <w:color w:val="FF0000"/>
                <w:sz w:val="24"/>
                <w:szCs w:val="24"/>
              </w:rPr>
              <w:t>?</w:t>
            </w:r>
          </w:p>
        </w:tc>
        <w:tc>
          <w:tcPr>
            <w:tcW w:w="683" w:type="dxa"/>
          </w:tcPr>
          <w:p w:rsidR="00CD1FC2" w:rsidRDefault="00CD1FC2" w:rsidP="009B758E">
            <w:pPr>
              <w:rPr>
                <w:color w:val="FF0000"/>
                <w:sz w:val="24"/>
                <w:szCs w:val="24"/>
              </w:rPr>
            </w:pPr>
            <w:r>
              <w:rPr>
                <w:color w:val="FF0000"/>
                <w:sz w:val="24"/>
                <w:szCs w:val="24"/>
              </w:rPr>
              <w:t>?</w:t>
            </w:r>
          </w:p>
        </w:tc>
        <w:tc>
          <w:tcPr>
            <w:tcW w:w="679" w:type="dxa"/>
          </w:tcPr>
          <w:p w:rsidR="00CD1FC2" w:rsidRPr="00CD1FC2" w:rsidRDefault="00CD1FC2" w:rsidP="009B758E">
            <w:pPr>
              <w:rPr>
                <w:color w:val="FF0000"/>
                <w:sz w:val="24"/>
                <w:szCs w:val="24"/>
              </w:rPr>
            </w:pPr>
            <w:r>
              <w:rPr>
                <w:color w:val="FF0000"/>
                <w:sz w:val="24"/>
                <w:szCs w:val="24"/>
              </w:rPr>
              <w:t>?</w:t>
            </w:r>
          </w:p>
        </w:tc>
        <w:tc>
          <w:tcPr>
            <w:tcW w:w="677" w:type="dxa"/>
          </w:tcPr>
          <w:p w:rsidR="00CD1FC2" w:rsidRDefault="00CD1FC2" w:rsidP="009B758E">
            <w:pPr>
              <w:rPr>
                <w:color w:val="FF0000"/>
                <w:sz w:val="24"/>
                <w:szCs w:val="24"/>
              </w:rPr>
            </w:pPr>
            <w:r>
              <w:rPr>
                <w:color w:val="FF0000"/>
                <w:sz w:val="24"/>
                <w:szCs w:val="24"/>
              </w:rPr>
              <w:t>?</w:t>
            </w:r>
          </w:p>
        </w:tc>
        <w:tc>
          <w:tcPr>
            <w:tcW w:w="683" w:type="dxa"/>
          </w:tcPr>
          <w:p w:rsidR="00CD1FC2" w:rsidRDefault="00CD1FC2" w:rsidP="009B758E">
            <w:pPr>
              <w:rPr>
                <w:color w:val="FF0000"/>
                <w:sz w:val="24"/>
                <w:szCs w:val="24"/>
              </w:rPr>
            </w:pPr>
            <w:r>
              <w:rPr>
                <w:color w:val="FF0000"/>
                <w:sz w:val="24"/>
                <w:szCs w:val="24"/>
              </w:rPr>
              <w:t>?</w:t>
            </w:r>
          </w:p>
        </w:tc>
        <w:tc>
          <w:tcPr>
            <w:tcW w:w="670" w:type="dxa"/>
          </w:tcPr>
          <w:p w:rsidR="00CD1FC2" w:rsidRDefault="00CD1FC2" w:rsidP="009B758E">
            <w:pPr>
              <w:rPr>
                <w:color w:val="FF0000"/>
                <w:sz w:val="24"/>
                <w:szCs w:val="24"/>
              </w:rPr>
            </w:pPr>
            <w:r>
              <w:rPr>
                <w:color w:val="FF0000"/>
                <w:sz w:val="24"/>
                <w:szCs w:val="24"/>
              </w:rPr>
              <w:t>?</w:t>
            </w:r>
          </w:p>
        </w:tc>
        <w:tc>
          <w:tcPr>
            <w:tcW w:w="673" w:type="dxa"/>
          </w:tcPr>
          <w:p w:rsidR="00CD1FC2" w:rsidRDefault="00CD1FC2" w:rsidP="009B758E">
            <w:pPr>
              <w:rPr>
                <w:color w:val="FF0000"/>
                <w:sz w:val="24"/>
                <w:szCs w:val="24"/>
              </w:rPr>
            </w:pPr>
            <w:r>
              <w:rPr>
                <w:color w:val="FF0000"/>
                <w:sz w:val="24"/>
                <w:szCs w:val="24"/>
              </w:rPr>
              <w:t>?</w:t>
            </w:r>
          </w:p>
        </w:tc>
        <w:tc>
          <w:tcPr>
            <w:tcW w:w="684" w:type="dxa"/>
          </w:tcPr>
          <w:p w:rsidR="00CD1FC2" w:rsidRDefault="00CD1FC2" w:rsidP="009B758E">
            <w:pPr>
              <w:rPr>
                <w:color w:val="FF0000"/>
                <w:sz w:val="24"/>
                <w:szCs w:val="24"/>
              </w:rPr>
            </w:pPr>
            <w:r>
              <w:rPr>
                <w:color w:val="FF0000"/>
                <w:sz w:val="24"/>
                <w:szCs w:val="24"/>
              </w:rPr>
              <w:t>?</w:t>
            </w:r>
          </w:p>
        </w:tc>
        <w:tc>
          <w:tcPr>
            <w:tcW w:w="680" w:type="dxa"/>
          </w:tcPr>
          <w:p w:rsidR="00CD1FC2" w:rsidRDefault="00CD1FC2" w:rsidP="009B758E">
            <w:pPr>
              <w:rPr>
                <w:color w:val="FF0000"/>
                <w:sz w:val="24"/>
                <w:szCs w:val="24"/>
              </w:rPr>
            </w:pPr>
            <w:r>
              <w:rPr>
                <w:color w:val="FF0000"/>
                <w:sz w:val="24"/>
                <w:szCs w:val="24"/>
              </w:rPr>
              <w:t>?</w:t>
            </w:r>
          </w:p>
        </w:tc>
        <w:tc>
          <w:tcPr>
            <w:tcW w:w="690" w:type="dxa"/>
          </w:tcPr>
          <w:p w:rsidR="00CD1FC2" w:rsidRDefault="00CD1FC2" w:rsidP="009B758E">
            <w:pPr>
              <w:rPr>
                <w:color w:val="FF0000"/>
                <w:sz w:val="24"/>
                <w:szCs w:val="24"/>
              </w:rPr>
            </w:pPr>
            <w:r>
              <w:rPr>
                <w:color w:val="FF0000"/>
                <w:sz w:val="24"/>
                <w:szCs w:val="24"/>
              </w:rPr>
              <w:t>?</w:t>
            </w:r>
          </w:p>
        </w:tc>
        <w:tc>
          <w:tcPr>
            <w:tcW w:w="684" w:type="dxa"/>
          </w:tcPr>
          <w:p w:rsidR="00CD1FC2" w:rsidRDefault="00CD1FC2" w:rsidP="009B758E">
            <w:pPr>
              <w:rPr>
                <w:color w:val="FF0000"/>
                <w:sz w:val="24"/>
                <w:szCs w:val="24"/>
              </w:rPr>
            </w:pPr>
            <w:r>
              <w:rPr>
                <w:color w:val="FF0000"/>
                <w:sz w:val="24"/>
                <w:szCs w:val="24"/>
              </w:rPr>
              <w:t>?</w:t>
            </w:r>
          </w:p>
        </w:tc>
        <w:tc>
          <w:tcPr>
            <w:tcW w:w="660" w:type="dxa"/>
          </w:tcPr>
          <w:p w:rsidR="00CD1FC2" w:rsidRDefault="00CD1FC2" w:rsidP="009B758E">
            <w:pPr>
              <w:rPr>
                <w:color w:val="FF0000"/>
                <w:sz w:val="24"/>
                <w:szCs w:val="24"/>
              </w:rPr>
            </w:pPr>
            <w:r>
              <w:rPr>
                <w:color w:val="FF0000"/>
                <w:sz w:val="24"/>
                <w:szCs w:val="24"/>
              </w:rPr>
              <w:t>?</w:t>
            </w:r>
          </w:p>
        </w:tc>
      </w:tr>
    </w:tbl>
    <w:p w:rsidR="00CD1FC2" w:rsidRDefault="00CD1FC2" w:rsidP="008B1AB1">
      <w:pPr>
        <w:rPr>
          <w:color w:val="FF0000"/>
          <w:sz w:val="24"/>
          <w:szCs w:val="24"/>
        </w:rPr>
      </w:pPr>
    </w:p>
    <w:p w:rsidR="00CD1FC2" w:rsidRPr="00CD1FC2" w:rsidRDefault="00CD1FC2" w:rsidP="008B1AB1">
      <w:pPr>
        <w:rPr>
          <w:b/>
          <w:color w:val="FF0000"/>
          <w:sz w:val="24"/>
          <w:szCs w:val="24"/>
        </w:rPr>
      </w:pPr>
      <w:proofErr w:type="gramStart"/>
      <w:r w:rsidRPr="00CD1FC2">
        <w:rPr>
          <w:b/>
          <w:color w:val="FF0000"/>
          <w:sz w:val="24"/>
          <w:szCs w:val="24"/>
        </w:rPr>
        <w:t>DEF</w:t>
      </w:r>
      <w:r>
        <w:rPr>
          <w:b/>
          <w:color w:val="FF0000"/>
          <w:sz w:val="24"/>
          <w:szCs w:val="24"/>
        </w:rPr>
        <w:t xml:space="preserve"> </w:t>
      </w:r>
      <w:r w:rsidRPr="00CD1FC2">
        <w:rPr>
          <w:b/>
          <w:color w:val="FF0000"/>
          <w:sz w:val="24"/>
          <w:szCs w:val="24"/>
        </w:rPr>
        <w:t>:</w:t>
      </w:r>
      <w:proofErr w:type="gramEnd"/>
      <w:r w:rsidRPr="00CD1FC2">
        <w:rPr>
          <w:b/>
          <w:color w:val="FF0000"/>
          <w:sz w:val="24"/>
          <w:szCs w:val="24"/>
        </w:rPr>
        <w:t xml:space="preserve">  DEF -&gt; GI</w:t>
      </w:r>
    </w:p>
    <w:p w:rsidR="00CD1FC2" w:rsidRPr="00CD1FC2" w:rsidRDefault="00CD1FC2" w:rsidP="008B1AB1">
      <w:pPr>
        <w:rPr>
          <w:b/>
          <w:color w:val="FF0000"/>
          <w:sz w:val="24"/>
          <w:szCs w:val="24"/>
        </w:rPr>
      </w:pPr>
      <w:r w:rsidRPr="00CD1FC2">
        <w:rPr>
          <w:b/>
          <w:color w:val="FF0000"/>
          <w:sz w:val="24"/>
          <w:szCs w:val="24"/>
        </w:rPr>
        <w:tab/>
        <w:t>G -&gt; IJ</w:t>
      </w:r>
    </w:p>
    <w:tbl>
      <w:tblPr>
        <w:tblStyle w:val="TableGrid"/>
        <w:tblW w:w="0" w:type="auto"/>
        <w:tblLook w:val="04A0" w:firstRow="1" w:lastRow="0" w:firstColumn="1" w:lastColumn="0" w:noHBand="0" w:noVBand="1"/>
      </w:tblPr>
      <w:tblGrid>
        <w:gridCol w:w="683"/>
        <w:gridCol w:w="681"/>
        <w:gridCol w:w="681"/>
        <w:gridCol w:w="683"/>
        <w:gridCol w:w="679"/>
        <w:gridCol w:w="677"/>
        <w:gridCol w:w="683"/>
        <w:gridCol w:w="670"/>
        <w:gridCol w:w="673"/>
        <w:gridCol w:w="684"/>
        <w:gridCol w:w="680"/>
        <w:gridCol w:w="690"/>
        <w:gridCol w:w="684"/>
        <w:gridCol w:w="660"/>
      </w:tblGrid>
      <w:tr w:rsidR="00CD1FC2" w:rsidTr="009B758E">
        <w:tc>
          <w:tcPr>
            <w:tcW w:w="683" w:type="dxa"/>
          </w:tcPr>
          <w:p w:rsidR="00CD1FC2" w:rsidRDefault="00CD1FC2" w:rsidP="009B758E">
            <w:pPr>
              <w:rPr>
                <w:color w:val="FF0000"/>
                <w:sz w:val="24"/>
                <w:szCs w:val="24"/>
              </w:rPr>
            </w:pPr>
            <w:r>
              <w:rPr>
                <w:color w:val="FF0000"/>
                <w:sz w:val="24"/>
                <w:szCs w:val="24"/>
              </w:rPr>
              <w:t>A</w:t>
            </w:r>
          </w:p>
        </w:tc>
        <w:tc>
          <w:tcPr>
            <w:tcW w:w="681" w:type="dxa"/>
          </w:tcPr>
          <w:p w:rsidR="00CD1FC2" w:rsidRDefault="00CD1FC2" w:rsidP="009B758E">
            <w:pPr>
              <w:rPr>
                <w:color w:val="FF0000"/>
                <w:sz w:val="24"/>
                <w:szCs w:val="24"/>
              </w:rPr>
            </w:pPr>
            <w:r>
              <w:rPr>
                <w:color w:val="FF0000"/>
                <w:sz w:val="24"/>
                <w:szCs w:val="24"/>
              </w:rPr>
              <w:t>B</w:t>
            </w:r>
          </w:p>
        </w:tc>
        <w:tc>
          <w:tcPr>
            <w:tcW w:w="681" w:type="dxa"/>
          </w:tcPr>
          <w:p w:rsidR="00CD1FC2" w:rsidRDefault="00CD1FC2" w:rsidP="009B758E">
            <w:pPr>
              <w:rPr>
                <w:color w:val="FF0000"/>
                <w:sz w:val="24"/>
                <w:szCs w:val="24"/>
              </w:rPr>
            </w:pPr>
            <w:r>
              <w:rPr>
                <w:color w:val="FF0000"/>
                <w:sz w:val="24"/>
                <w:szCs w:val="24"/>
              </w:rPr>
              <w:t>C</w:t>
            </w:r>
          </w:p>
        </w:tc>
        <w:tc>
          <w:tcPr>
            <w:tcW w:w="683" w:type="dxa"/>
          </w:tcPr>
          <w:p w:rsidR="00CD1FC2" w:rsidRDefault="00CD1FC2" w:rsidP="009B758E">
            <w:pPr>
              <w:rPr>
                <w:color w:val="FF0000"/>
                <w:sz w:val="24"/>
                <w:szCs w:val="24"/>
              </w:rPr>
            </w:pPr>
            <w:r>
              <w:rPr>
                <w:color w:val="FF0000"/>
                <w:sz w:val="24"/>
                <w:szCs w:val="24"/>
              </w:rPr>
              <w:t>D</w:t>
            </w:r>
          </w:p>
        </w:tc>
        <w:tc>
          <w:tcPr>
            <w:tcW w:w="679" w:type="dxa"/>
          </w:tcPr>
          <w:p w:rsidR="00CD1FC2" w:rsidRDefault="00CD1FC2" w:rsidP="009B758E">
            <w:pPr>
              <w:rPr>
                <w:color w:val="FF0000"/>
                <w:sz w:val="24"/>
                <w:szCs w:val="24"/>
              </w:rPr>
            </w:pPr>
            <w:r>
              <w:rPr>
                <w:color w:val="FF0000"/>
                <w:sz w:val="24"/>
                <w:szCs w:val="24"/>
              </w:rPr>
              <w:t>E</w:t>
            </w:r>
          </w:p>
        </w:tc>
        <w:tc>
          <w:tcPr>
            <w:tcW w:w="677" w:type="dxa"/>
          </w:tcPr>
          <w:p w:rsidR="00CD1FC2" w:rsidRDefault="00CD1FC2" w:rsidP="009B758E">
            <w:pPr>
              <w:rPr>
                <w:color w:val="FF0000"/>
                <w:sz w:val="24"/>
                <w:szCs w:val="24"/>
              </w:rPr>
            </w:pPr>
            <w:r>
              <w:rPr>
                <w:color w:val="FF0000"/>
                <w:sz w:val="24"/>
                <w:szCs w:val="24"/>
              </w:rPr>
              <w:t>F</w:t>
            </w:r>
          </w:p>
        </w:tc>
        <w:tc>
          <w:tcPr>
            <w:tcW w:w="683" w:type="dxa"/>
          </w:tcPr>
          <w:p w:rsidR="00CD1FC2" w:rsidRDefault="00CD1FC2" w:rsidP="009B758E">
            <w:pPr>
              <w:rPr>
                <w:color w:val="FF0000"/>
                <w:sz w:val="24"/>
                <w:szCs w:val="24"/>
              </w:rPr>
            </w:pPr>
            <w:r>
              <w:rPr>
                <w:color w:val="FF0000"/>
                <w:sz w:val="24"/>
                <w:szCs w:val="24"/>
              </w:rPr>
              <w:t>G</w:t>
            </w:r>
          </w:p>
        </w:tc>
        <w:tc>
          <w:tcPr>
            <w:tcW w:w="670" w:type="dxa"/>
          </w:tcPr>
          <w:p w:rsidR="00CD1FC2" w:rsidRDefault="00CD1FC2" w:rsidP="009B758E">
            <w:pPr>
              <w:rPr>
                <w:color w:val="FF0000"/>
                <w:sz w:val="24"/>
                <w:szCs w:val="24"/>
              </w:rPr>
            </w:pPr>
            <w:r>
              <w:rPr>
                <w:color w:val="FF0000"/>
                <w:sz w:val="24"/>
                <w:szCs w:val="24"/>
              </w:rPr>
              <w:t>I</w:t>
            </w:r>
          </w:p>
        </w:tc>
        <w:tc>
          <w:tcPr>
            <w:tcW w:w="673" w:type="dxa"/>
          </w:tcPr>
          <w:p w:rsidR="00CD1FC2" w:rsidRDefault="00CD1FC2" w:rsidP="009B758E">
            <w:pPr>
              <w:rPr>
                <w:color w:val="FF0000"/>
                <w:sz w:val="24"/>
                <w:szCs w:val="24"/>
              </w:rPr>
            </w:pPr>
            <w:r>
              <w:rPr>
                <w:color w:val="FF0000"/>
                <w:sz w:val="24"/>
                <w:szCs w:val="24"/>
              </w:rPr>
              <w:t>J</w:t>
            </w:r>
          </w:p>
        </w:tc>
        <w:tc>
          <w:tcPr>
            <w:tcW w:w="684" w:type="dxa"/>
          </w:tcPr>
          <w:p w:rsidR="00CD1FC2" w:rsidRDefault="00CD1FC2" w:rsidP="009B758E">
            <w:pPr>
              <w:rPr>
                <w:color w:val="FF0000"/>
                <w:sz w:val="24"/>
                <w:szCs w:val="24"/>
              </w:rPr>
            </w:pPr>
            <w:r>
              <w:rPr>
                <w:color w:val="FF0000"/>
                <w:sz w:val="24"/>
                <w:szCs w:val="24"/>
              </w:rPr>
              <w:t>K</w:t>
            </w:r>
          </w:p>
        </w:tc>
        <w:tc>
          <w:tcPr>
            <w:tcW w:w="680" w:type="dxa"/>
          </w:tcPr>
          <w:p w:rsidR="00CD1FC2" w:rsidRDefault="00CD1FC2" w:rsidP="009B758E">
            <w:pPr>
              <w:rPr>
                <w:color w:val="FF0000"/>
                <w:sz w:val="24"/>
                <w:szCs w:val="24"/>
              </w:rPr>
            </w:pPr>
            <w:r>
              <w:rPr>
                <w:color w:val="FF0000"/>
                <w:sz w:val="24"/>
                <w:szCs w:val="24"/>
              </w:rPr>
              <w:t>L</w:t>
            </w:r>
          </w:p>
        </w:tc>
        <w:tc>
          <w:tcPr>
            <w:tcW w:w="690" w:type="dxa"/>
          </w:tcPr>
          <w:p w:rsidR="00CD1FC2" w:rsidRDefault="00CD1FC2" w:rsidP="009B758E">
            <w:pPr>
              <w:rPr>
                <w:color w:val="FF0000"/>
                <w:sz w:val="24"/>
                <w:szCs w:val="24"/>
              </w:rPr>
            </w:pPr>
            <w:r>
              <w:rPr>
                <w:color w:val="FF0000"/>
                <w:sz w:val="24"/>
                <w:szCs w:val="24"/>
              </w:rPr>
              <w:t>M</w:t>
            </w:r>
          </w:p>
        </w:tc>
        <w:tc>
          <w:tcPr>
            <w:tcW w:w="684" w:type="dxa"/>
          </w:tcPr>
          <w:p w:rsidR="00CD1FC2" w:rsidRDefault="00CD1FC2" w:rsidP="009B758E">
            <w:pPr>
              <w:rPr>
                <w:color w:val="FF0000"/>
                <w:sz w:val="24"/>
                <w:szCs w:val="24"/>
              </w:rPr>
            </w:pPr>
            <w:r>
              <w:rPr>
                <w:color w:val="FF0000"/>
                <w:sz w:val="24"/>
                <w:szCs w:val="24"/>
              </w:rPr>
              <w:t>N</w:t>
            </w:r>
          </w:p>
        </w:tc>
        <w:tc>
          <w:tcPr>
            <w:tcW w:w="660" w:type="dxa"/>
          </w:tcPr>
          <w:p w:rsidR="00CD1FC2" w:rsidRDefault="00CD1FC2" w:rsidP="009B758E">
            <w:pPr>
              <w:rPr>
                <w:color w:val="FF0000"/>
                <w:sz w:val="24"/>
                <w:szCs w:val="24"/>
              </w:rPr>
            </w:pPr>
            <w:r>
              <w:rPr>
                <w:color w:val="FF0000"/>
                <w:sz w:val="24"/>
                <w:szCs w:val="24"/>
              </w:rPr>
              <w:t>Z</w:t>
            </w:r>
          </w:p>
        </w:tc>
      </w:tr>
      <w:tr w:rsidR="00CD1FC2" w:rsidTr="009B758E">
        <w:tc>
          <w:tcPr>
            <w:tcW w:w="683" w:type="dxa"/>
          </w:tcPr>
          <w:p w:rsidR="00CD1FC2" w:rsidRDefault="00CD1FC2" w:rsidP="009B758E">
            <w:pPr>
              <w:rPr>
                <w:color w:val="FF0000"/>
                <w:sz w:val="24"/>
                <w:szCs w:val="24"/>
              </w:rPr>
            </w:pPr>
            <w:r>
              <w:rPr>
                <w:color w:val="FF0000"/>
                <w:sz w:val="24"/>
                <w:szCs w:val="24"/>
              </w:rPr>
              <w:t>?</w:t>
            </w:r>
          </w:p>
        </w:tc>
        <w:tc>
          <w:tcPr>
            <w:tcW w:w="681" w:type="dxa"/>
          </w:tcPr>
          <w:p w:rsidR="00CD1FC2" w:rsidRDefault="00CD1FC2" w:rsidP="009B758E">
            <w:pPr>
              <w:rPr>
                <w:color w:val="FF0000"/>
                <w:sz w:val="24"/>
                <w:szCs w:val="24"/>
              </w:rPr>
            </w:pPr>
            <w:r>
              <w:rPr>
                <w:color w:val="FF0000"/>
                <w:sz w:val="24"/>
                <w:szCs w:val="24"/>
              </w:rPr>
              <w:t>?</w:t>
            </w:r>
          </w:p>
        </w:tc>
        <w:tc>
          <w:tcPr>
            <w:tcW w:w="681" w:type="dxa"/>
          </w:tcPr>
          <w:p w:rsidR="00CD1FC2" w:rsidRDefault="00CD1FC2" w:rsidP="009B758E">
            <w:pPr>
              <w:rPr>
                <w:color w:val="FF0000"/>
                <w:sz w:val="24"/>
                <w:szCs w:val="24"/>
              </w:rPr>
            </w:pPr>
            <w:r>
              <w:rPr>
                <w:color w:val="FF0000"/>
                <w:sz w:val="24"/>
                <w:szCs w:val="24"/>
              </w:rPr>
              <w:t>?</w:t>
            </w:r>
          </w:p>
        </w:tc>
        <w:tc>
          <w:tcPr>
            <w:tcW w:w="683" w:type="dxa"/>
          </w:tcPr>
          <w:p w:rsidR="00CD1FC2" w:rsidRDefault="00CD1FC2" w:rsidP="009B758E">
            <w:pPr>
              <w:rPr>
                <w:color w:val="FF0000"/>
                <w:sz w:val="24"/>
                <w:szCs w:val="24"/>
              </w:rPr>
            </w:pPr>
            <w:r>
              <w:rPr>
                <w:color w:val="FF0000"/>
                <w:sz w:val="24"/>
                <w:szCs w:val="24"/>
              </w:rPr>
              <w:t>0</w:t>
            </w:r>
          </w:p>
        </w:tc>
        <w:tc>
          <w:tcPr>
            <w:tcW w:w="679" w:type="dxa"/>
          </w:tcPr>
          <w:p w:rsidR="00CD1FC2" w:rsidRPr="00CD1FC2" w:rsidRDefault="00CD1FC2" w:rsidP="009B758E">
            <w:pPr>
              <w:rPr>
                <w:color w:val="FF0000"/>
                <w:sz w:val="24"/>
                <w:szCs w:val="24"/>
              </w:rPr>
            </w:pPr>
            <w:r>
              <w:rPr>
                <w:color w:val="FF0000"/>
                <w:sz w:val="24"/>
                <w:szCs w:val="24"/>
              </w:rPr>
              <w:t>0</w:t>
            </w:r>
          </w:p>
        </w:tc>
        <w:tc>
          <w:tcPr>
            <w:tcW w:w="677" w:type="dxa"/>
          </w:tcPr>
          <w:p w:rsidR="00CD1FC2" w:rsidRDefault="00CD1FC2" w:rsidP="009B758E">
            <w:pPr>
              <w:rPr>
                <w:color w:val="FF0000"/>
                <w:sz w:val="24"/>
                <w:szCs w:val="24"/>
              </w:rPr>
            </w:pPr>
            <w:r>
              <w:rPr>
                <w:color w:val="FF0000"/>
                <w:sz w:val="24"/>
                <w:szCs w:val="24"/>
              </w:rPr>
              <w:t>0</w:t>
            </w:r>
          </w:p>
        </w:tc>
        <w:tc>
          <w:tcPr>
            <w:tcW w:w="683" w:type="dxa"/>
          </w:tcPr>
          <w:p w:rsidR="00CD1FC2" w:rsidRDefault="00CD1FC2" w:rsidP="009B758E">
            <w:pPr>
              <w:rPr>
                <w:color w:val="FF0000"/>
                <w:sz w:val="24"/>
                <w:szCs w:val="24"/>
              </w:rPr>
            </w:pPr>
            <w:r>
              <w:rPr>
                <w:color w:val="FF0000"/>
                <w:sz w:val="24"/>
                <w:szCs w:val="24"/>
              </w:rPr>
              <w:t>0</w:t>
            </w:r>
          </w:p>
        </w:tc>
        <w:tc>
          <w:tcPr>
            <w:tcW w:w="670" w:type="dxa"/>
          </w:tcPr>
          <w:p w:rsidR="00CD1FC2" w:rsidRDefault="00CD1FC2" w:rsidP="009B758E">
            <w:pPr>
              <w:rPr>
                <w:color w:val="FF0000"/>
                <w:sz w:val="24"/>
                <w:szCs w:val="24"/>
              </w:rPr>
            </w:pPr>
            <w:r>
              <w:rPr>
                <w:color w:val="FF0000"/>
                <w:sz w:val="24"/>
                <w:szCs w:val="24"/>
              </w:rPr>
              <w:t>0</w:t>
            </w:r>
          </w:p>
        </w:tc>
        <w:tc>
          <w:tcPr>
            <w:tcW w:w="673" w:type="dxa"/>
          </w:tcPr>
          <w:p w:rsidR="00CD1FC2" w:rsidRDefault="00CD1FC2" w:rsidP="009B758E">
            <w:pPr>
              <w:rPr>
                <w:color w:val="FF0000"/>
                <w:sz w:val="24"/>
                <w:szCs w:val="24"/>
              </w:rPr>
            </w:pPr>
            <w:r>
              <w:rPr>
                <w:color w:val="FF0000"/>
                <w:sz w:val="24"/>
                <w:szCs w:val="24"/>
              </w:rPr>
              <w:t>0</w:t>
            </w:r>
          </w:p>
        </w:tc>
        <w:tc>
          <w:tcPr>
            <w:tcW w:w="684" w:type="dxa"/>
          </w:tcPr>
          <w:p w:rsidR="00CD1FC2" w:rsidRDefault="00CD1FC2" w:rsidP="009B758E">
            <w:pPr>
              <w:rPr>
                <w:color w:val="FF0000"/>
                <w:sz w:val="24"/>
                <w:szCs w:val="24"/>
              </w:rPr>
            </w:pPr>
            <w:r>
              <w:rPr>
                <w:color w:val="FF0000"/>
                <w:sz w:val="24"/>
                <w:szCs w:val="24"/>
              </w:rPr>
              <w:t>?</w:t>
            </w:r>
          </w:p>
        </w:tc>
        <w:tc>
          <w:tcPr>
            <w:tcW w:w="680" w:type="dxa"/>
          </w:tcPr>
          <w:p w:rsidR="00CD1FC2" w:rsidRDefault="00CD1FC2" w:rsidP="009B758E">
            <w:pPr>
              <w:rPr>
                <w:color w:val="FF0000"/>
                <w:sz w:val="24"/>
                <w:szCs w:val="24"/>
              </w:rPr>
            </w:pPr>
            <w:r>
              <w:rPr>
                <w:color w:val="FF0000"/>
                <w:sz w:val="24"/>
                <w:szCs w:val="24"/>
              </w:rPr>
              <w:t>?</w:t>
            </w:r>
          </w:p>
        </w:tc>
        <w:tc>
          <w:tcPr>
            <w:tcW w:w="690" w:type="dxa"/>
          </w:tcPr>
          <w:p w:rsidR="00CD1FC2" w:rsidRDefault="00CD1FC2" w:rsidP="009B758E">
            <w:pPr>
              <w:rPr>
                <w:color w:val="FF0000"/>
                <w:sz w:val="24"/>
                <w:szCs w:val="24"/>
              </w:rPr>
            </w:pPr>
            <w:r>
              <w:rPr>
                <w:color w:val="FF0000"/>
                <w:sz w:val="24"/>
                <w:szCs w:val="24"/>
              </w:rPr>
              <w:t>?</w:t>
            </w:r>
          </w:p>
        </w:tc>
        <w:tc>
          <w:tcPr>
            <w:tcW w:w="684" w:type="dxa"/>
          </w:tcPr>
          <w:p w:rsidR="00CD1FC2" w:rsidRDefault="00CD1FC2" w:rsidP="009B758E">
            <w:pPr>
              <w:rPr>
                <w:color w:val="FF0000"/>
                <w:sz w:val="24"/>
                <w:szCs w:val="24"/>
              </w:rPr>
            </w:pPr>
            <w:r>
              <w:rPr>
                <w:color w:val="FF0000"/>
                <w:sz w:val="24"/>
                <w:szCs w:val="24"/>
              </w:rPr>
              <w:t>?</w:t>
            </w:r>
          </w:p>
        </w:tc>
        <w:tc>
          <w:tcPr>
            <w:tcW w:w="660" w:type="dxa"/>
          </w:tcPr>
          <w:p w:rsidR="00CD1FC2" w:rsidRDefault="00CD1FC2" w:rsidP="009B758E">
            <w:pPr>
              <w:rPr>
                <w:color w:val="FF0000"/>
                <w:sz w:val="24"/>
                <w:szCs w:val="24"/>
              </w:rPr>
            </w:pPr>
            <w:r>
              <w:rPr>
                <w:color w:val="FF0000"/>
                <w:sz w:val="24"/>
                <w:szCs w:val="24"/>
              </w:rPr>
              <w:t>?</w:t>
            </w:r>
          </w:p>
        </w:tc>
      </w:tr>
    </w:tbl>
    <w:p w:rsidR="00CD1FC2" w:rsidRPr="00CD1FC2" w:rsidRDefault="00CD1FC2" w:rsidP="008B1AB1">
      <w:pPr>
        <w:rPr>
          <w:b/>
          <w:color w:val="FF0000"/>
          <w:sz w:val="24"/>
          <w:szCs w:val="24"/>
        </w:rPr>
      </w:pPr>
    </w:p>
    <w:p w:rsidR="008D19ED" w:rsidRDefault="008D19ED" w:rsidP="008B1AB1">
      <w:pPr>
        <w:rPr>
          <w:sz w:val="24"/>
          <w:szCs w:val="24"/>
        </w:rPr>
      </w:pPr>
    </w:p>
    <w:p w:rsidR="008D19ED" w:rsidRDefault="00F64F13" w:rsidP="008D19ED">
      <w:pPr>
        <w:pStyle w:val="ListParagraph"/>
        <w:numPr>
          <w:ilvl w:val="0"/>
          <w:numId w:val="8"/>
        </w:numPr>
        <w:ind w:left="284" w:hanging="284"/>
        <w:rPr>
          <w:sz w:val="24"/>
          <w:szCs w:val="24"/>
        </w:rPr>
      </w:pPr>
      <w:r>
        <w:rPr>
          <w:sz w:val="24"/>
          <w:szCs w:val="24"/>
        </w:rPr>
        <w:t>(4</w:t>
      </w:r>
      <w:r w:rsidR="008D19ED">
        <w:rPr>
          <w:sz w:val="24"/>
          <w:szCs w:val="24"/>
        </w:rPr>
        <w:t xml:space="preserve"> Points)</w:t>
      </w:r>
    </w:p>
    <w:p w:rsidR="008D19ED" w:rsidRDefault="008D19ED" w:rsidP="008D19ED">
      <w:pPr>
        <w:rPr>
          <w:sz w:val="24"/>
          <w:szCs w:val="24"/>
        </w:rPr>
      </w:pPr>
    </w:p>
    <w:p w:rsidR="008D19ED" w:rsidRDefault="000E20A0" w:rsidP="008D19ED">
      <w:pPr>
        <w:rPr>
          <w:sz w:val="24"/>
          <w:szCs w:val="24"/>
        </w:rPr>
      </w:pPr>
      <w:r>
        <w:rPr>
          <w:sz w:val="24"/>
          <w:szCs w:val="24"/>
        </w:rPr>
        <w:t>What is the advantage of set-based canonical form for ODs over list-based canonical form?</w:t>
      </w:r>
    </w:p>
    <w:p w:rsidR="002A669B" w:rsidRPr="005D1964" w:rsidRDefault="005D1964" w:rsidP="008D19ED">
      <w:pPr>
        <w:rPr>
          <w:color w:val="FF0000"/>
          <w:sz w:val="24"/>
          <w:szCs w:val="24"/>
        </w:rPr>
      </w:pPr>
      <w:r w:rsidRPr="005D1964">
        <w:rPr>
          <w:color w:val="FF0000"/>
          <w:sz w:val="24"/>
          <w:szCs w:val="24"/>
        </w:rPr>
        <w:t>Set-based canonical form is f</w:t>
      </w:r>
      <w:r w:rsidR="002A669B" w:rsidRPr="005D1964">
        <w:rPr>
          <w:color w:val="FF0000"/>
          <w:sz w:val="24"/>
          <w:szCs w:val="24"/>
        </w:rPr>
        <w:t>aster and more efficient</w:t>
      </w:r>
    </w:p>
    <w:p w:rsidR="000E20A0" w:rsidRDefault="000E20A0" w:rsidP="008D19ED">
      <w:pPr>
        <w:rPr>
          <w:sz w:val="24"/>
          <w:szCs w:val="24"/>
        </w:rPr>
      </w:pPr>
    </w:p>
    <w:p w:rsidR="000E20A0" w:rsidRDefault="000E20A0" w:rsidP="008D19ED">
      <w:pPr>
        <w:rPr>
          <w:sz w:val="24"/>
          <w:szCs w:val="24"/>
        </w:rPr>
      </w:pPr>
      <w:r>
        <w:rPr>
          <w:sz w:val="24"/>
          <w:szCs w:val="24"/>
        </w:rPr>
        <w:t xml:space="preserve">Given the list-based OD [ABC] |-&gt; </w:t>
      </w:r>
      <w:r w:rsidR="00BF4518">
        <w:rPr>
          <w:sz w:val="24"/>
          <w:szCs w:val="24"/>
        </w:rPr>
        <w:t>[</w:t>
      </w:r>
      <w:r>
        <w:rPr>
          <w:sz w:val="24"/>
          <w:szCs w:val="24"/>
        </w:rPr>
        <w:t>DE</w:t>
      </w:r>
      <w:r w:rsidR="00BF4518">
        <w:rPr>
          <w:sz w:val="24"/>
          <w:szCs w:val="24"/>
        </w:rPr>
        <w:t>]</w:t>
      </w:r>
      <w:r>
        <w:rPr>
          <w:sz w:val="24"/>
          <w:szCs w:val="24"/>
        </w:rPr>
        <w:t xml:space="preserve"> provide </w:t>
      </w:r>
      <w:r w:rsidR="000C68CB">
        <w:rPr>
          <w:sz w:val="24"/>
          <w:szCs w:val="24"/>
        </w:rPr>
        <w:t xml:space="preserve">the </w:t>
      </w:r>
      <w:r>
        <w:rPr>
          <w:sz w:val="24"/>
          <w:szCs w:val="24"/>
        </w:rPr>
        <w:t xml:space="preserve">mapping of it </w:t>
      </w:r>
      <w:r w:rsidR="000C68CB">
        <w:rPr>
          <w:sz w:val="24"/>
          <w:szCs w:val="24"/>
        </w:rPr>
        <w:t>to set-based form.</w:t>
      </w:r>
    </w:p>
    <w:p w:rsidR="005D1964" w:rsidRDefault="000D717B" w:rsidP="008D19ED">
      <w:pPr>
        <w:rPr>
          <w:color w:val="FF0000"/>
          <w:sz w:val="24"/>
          <w:szCs w:val="24"/>
        </w:rPr>
      </w:pPr>
      <w:r>
        <w:rPr>
          <w:color w:val="FF0000"/>
          <w:sz w:val="24"/>
          <w:szCs w:val="24"/>
        </w:rPr>
        <w:t>[ABC</w:t>
      </w:r>
      <w:proofErr w:type="gramStart"/>
      <w:r>
        <w:rPr>
          <w:color w:val="FF0000"/>
          <w:sz w:val="24"/>
          <w:szCs w:val="24"/>
        </w:rPr>
        <w:t>] :</w:t>
      </w:r>
      <w:proofErr w:type="gramEnd"/>
      <w:r>
        <w:rPr>
          <w:color w:val="FF0000"/>
          <w:sz w:val="24"/>
          <w:szCs w:val="24"/>
        </w:rPr>
        <w:t xml:space="preserve"> [] |-&gt; D , [ABC] : [] |-&gt; E</w:t>
      </w:r>
    </w:p>
    <w:p w:rsidR="000D717B" w:rsidRDefault="000D717B" w:rsidP="008D19ED">
      <w:pPr>
        <w:rPr>
          <w:color w:val="FF0000"/>
          <w:sz w:val="24"/>
          <w:szCs w:val="24"/>
        </w:rPr>
      </w:pPr>
    </w:p>
    <w:p w:rsidR="000D717B" w:rsidRDefault="000D717B" w:rsidP="008D19ED">
      <w:pPr>
        <w:rPr>
          <w:color w:val="FF0000"/>
          <w:sz w:val="24"/>
          <w:szCs w:val="24"/>
        </w:rPr>
      </w:pPr>
      <w:r>
        <w:rPr>
          <w:color w:val="FF0000"/>
          <w:sz w:val="24"/>
          <w:szCs w:val="24"/>
        </w:rPr>
        <w:t>{}: A~D</w:t>
      </w:r>
    </w:p>
    <w:p w:rsidR="000D717B" w:rsidRDefault="000D717B" w:rsidP="008D19ED">
      <w:pPr>
        <w:rPr>
          <w:color w:val="FF0000"/>
          <w:sz w:val="24"/>
          <w:szCs w:val="24"/>
        </w:rPr>
      </w:pPr>
      <w:r>
        <w:rPr>
          <w:color w:val="FF0000"/>
          <w:sz w:val="24"/>
          <w:szCs w:val="24"/>
        </w:rPr>
        <w:t>{A}: B~D</w:t>
      </w:r>
    </w:p>
    <w:p w:rsidR="000D717B" w:rsidRDefault="000D717B" w:rsidP="008D19ED">
      <w:pPr>
        <w:rPr>
          <w:color w:val="FF0000"/>
          <w:sz w:val="24"/>
          <w:szCs w:val="24"/>
        </w:rPr>
      </w:pPr>
      <w:r>
        <w:rPr>
          <w:color w:val="FF0000"/>
          <w:sz w:val="24"/>
          <w:szCs w:val="24"/>
        </w:rPr>
        <w:t>{D}: A~E</w:t>
      </w:r>
    </w:p>
    <w:p w:rsidR="000D717B" w:rsidRDefault="000D717B" w:rsidP="008D19ED">
      <w:pPr>
        <w:rPr>
          <w:color w:val="FF0000"/>
          <w:sz w:val="24"/>
          <w:szCs w:val="24"/>
        </w:rPr>
      </w:pPr>
      <w:r>
        <w:rPr>
          <w:color w:val="FF0000"/>
          <w:sz w:val="24"/>
          <w:szCs w:val="24"/>
        </w:rPr>
        <w:t>{AD}: B~E</w:t>
      </w:r>
    </w:p>
    <w:p w:rsidR="000D717B" w:rsidRPr="000D717B" w:rsidRDefault="000D717B" w:rsidP="008D19ED">
      <w:pPr>
        <w:rPr>
          <w:color w:val="FF0000"/>
          <w:sz w:val="24"/>
          <w:szCs w:val="24"/>
        </w:rPr>
      </w:pPr>
      <w:r>
        <w:rPr>
          <w:color w:val="FF0000"/>
          <w:sz w:val="24"/>
          <w:szCs w:val="24"/>
        </w:rPr>
        <w:t>{ABD}: C~E</w:t>
      </w:r>
    </w:p>
    <w:p w:rsidR="000C68CB" w:rsidRDefault="000C68CB" w:rsidP="008D19ED">
      <w:pPr>
        <w:rPr>
          <w:sz w:val="24"/>
          <w:szCs w:val="24"/>
        </w:rPr>
      </w:pPr>
    </w:p>
    <w:p w:rsidR="000C68CB" w:rsidRPr="008D19ED" w:rsidRDefault="000C68CB" w:rsidP="008D19ED">
      <w:pPr>
        <w:rPr>
          <w:sz w:val="24"/>
          <w:szCs w:val="24"/>
        </w:rPr>
      </w:pPr>
      <w:r>
        <w:rPr>
          <w:sz w:val="24"/>
          <w:szCs w:val="24"/>
        </w:rPr>
        <w:t>What is the complexity of the mapping of list-based ODs to set-based ODs?</w:t>
      </w:r>
    </w:p>
    <w:p w:rsidR="00151F6C" w:rsidRPr="00620B46" w:rsidRDefault="00620B46" w:rsidP="00620B46">
      <w:pPr>
        <w:rPr>
          <w:color w:val="FF0000"/>
          <w:sz w:val="24"/>
          <w:szCs w:val="24"/>
          <w:lang w:val="en-CA"/>
        </w:rPr>
      </w:pPr>
      <w:r>
        <w:rPr>
          <w:color w:val="FF0000"/>
          <w:sz w:val="24"/>
          <w:szCs w:val="24"/>
          <w:lang w:val="en-CA"/>
        </w:rPr>
        <w:t>The complexity is linear</w:t>
      </w:r>
    </w:p>
    <w:p w:rsidR="008B1AB1" w:rsidRPr="00DA6B4B" w:rsidRDefault="00F64F13" w:rsidP="008B1AB1">
      <w:pPr>
        <w:pStyle w:val="ListParagraph"/>
        <w:numPr>
          <w:ilvl w:val="0"/>
          <w:numId w:val="8"/>
        </w:numPr>
        <w:ind w:left="284" w:hanging="284"/>
        <w:rPr>
          <w:sz w:val="24"/>
          <w:szCs w:val="24"/>
          <w:lang w:val="en-CA"/>
        </w:rPr>
      </w:pPr>
      <w:r>
        <w:rPr>
          <w:sz w:val="24"/>
          <w:szCs w:val="24"/>
        </w:rPr>
        <w:t>(4</w:t>
      </w:r>
      <w:r w:rsidR="008B1AB1" w:rsidRPr="00DA6B4B">
        <w:rPr>
          <w:sz w:val="24"/>
          <w:szCs w:val="24"/>
        </w:rPr>
        <w:t xml:space="preserve"> points)</w:t>
      </w:r>
    </w:p>
    <w:p w:rsidR="00151F6C" w:rsidRPr="00DA6B4B" w:rsidRDefault="00151F6C" w:rsidP="00151F6C">
      <w:pPr>
        <w:pStyle w:val="PlainText"/>
        <w:rPr>
          <w:rFonts w:ascii="Arial" w:hAnsi="Arial" w:cs="Arial"/>
          <w:bCs/>
        </w:rPr>
      </w:pPr>
    </w:p>
    <w:p w:rsidR="008B1AB1" w:rsidRPr="00DA6B4B" w:rsidRDefault="003A7DC4" w:rsidP="008B1AB1">
      <w:pPr>
        <w:pStyle w:val="PlainText"/>
        <w:rPr>
          <w:rFonts w:ascii="Arial" w:hAnsi="Arial" w:cs="Arial"/>
          <w:bCs/>
        </w:rPr>
      </w:pPr>
      <w:r w:rsidRPr="00DA6B4B">
        <w:rPr>
          <w:rFonts w:ascii="Arial" w:hAnsi="Arial" w:cs="Arial"/>
          <w:bCs/>
        </w:rPr>
        <w:t>Closure test:</w:t>
      </w:r>
    </w:p>
    <w:p w:rsidR="008B1AB1" w:rsidRPr="00DA6B4B" w:rsidRDefault="008B1AB1" w:rsidP="008B1AB1">
      <w:pPr>
        <w:pStyle w:val="PlainText"/>
        <w:numPr>
          <w:ilvl w:val="1"/>
          <w:numId w:val="8"/>
        </w:numPr>
        <w:rPr>
          <w:rFonts w:ascii="Arial" w:hAnsi="Arial" w:cs="Arial"/>
          <w:bCs/>
        </w:rPr>
      </w:pPr>
      <w:r w:rsidRPr="00DA6B4B">
        <w:rPr>
          <w:rFonts w:ascii="Arial" w:hAnsi="Arial" w:cs="Arial"/>
          <w:bCs/>
        </w:rPr>
        <w:t xml:space="preserve">What is </w:t>
      </w:r>
      <w:r w:rsidR="003A7DC4" w:rsidRPr="00DA6B4B">
        <w:rPr>
          <w:rFonts w:ascii="Arial" w:hAnsi="Arial" w:cs="Arial"/>
          <w:bCs/>
        </w:rPr>
        <w:t xml:space="preserve">the </w:t>
      </w:r>
      <w:r w:rsidRPr="00DA6B4B">
        <w:rPr>
          <w:rFonts w:ascii="Arial" w:hAnsi="Arial" w:cs="Arial"/>
          <w:bCs/>
        </w:rPr>
        <w:t>closure</w:t>
      </w:r>
      <w:r w:rsidR="003A7DC4" w:rsidRPr="00DA6B4B">
        <w:rPr>
          <w:rFonts w:ascii="Arial" w:hAnsi="Arial" w:cs="Arial"/>
          <w:bCs/>
        </w:rPr>
        <w:t xml:space="preserve"> of the set of attributes</w:t>
      </w:r>
      <w:r w:rsidRPr="00DA6B4B">
        <w:rPr>
          <w:rFonts w:ascii="Arial" w:hAnsi="Arial" w:cs="Arial"/>
          <w:bCs/>
        </w:rPr>
        <w:t>?</w:t>
      </w:r>
    </w:p>
    <w:p w:rsidR="008B1AB1" w:rsidRPr="00DA6B4B" w:rsidRDefault="003A7DC4" w:rsidP="008B1AB1">
      <w:pPr>
        <w:pStyle w:val="PlainText"/>
        <w:numPr>
          <w:ilvl w:val="1"/>
          <w:numId w:val="8"/>
        </w:numPr>
        <w:rPr>
          <w:rFonts w:ascii="Arial" w:hAnsi="Arial" w:cs="Arial"/>
          <w:bCs/>
        </w:rPr>
      </w:pPr>
      <w:r w:rsidRPr="00DA6B4B">
        <w:rPr>
          <w:rFonts w:ascii="Arial" w:hAnsi="Arial" w:cs="Arial"/>
          <w:bCs/>
        </w:rPr>
        <w:t xml:space="preserve">Assume a set of FDs F = {AB </w:t>
      </w:r>
      <w:r w:rsidRPr="00DA6B4B">
        <w:rPr>
          <w:rFonts w:ascii="Arial" w:hAnsi="Arial" w:cs="Arial"/>
          <w:bCs/>
        </w:rPr>
        <w:sym w:font="Wingdings" w:char="F0E0"/>
      </w:r>
      <w:r w:rsidRPr="00DA6B4B">
        <w:rPr>
          <w:rFonts w:ascii="Arial" w:hAnsi="Arial" w:cs="Arial"/>
          <w:bCs/>
        </w:rPr>
        <w:t xml:space="preserve"> CD, E </w:t>
      </w:r>
      <w:r w:rsidRPr="00DA6B4B">
        <w:rPr>
          <w:rFonts w:ascii="Arial" w:hAnsi="Arial" w:cs="Arial"/>
          <w:bCs/>
        </w:rPr>
        <w:sym w:font="Wingdings" w:char="F0E0"/>
      </w:r>
      <w:r w:rsidRPr="00DA6B4B">
        <w:rPr>
          <w:rFonts w:ascii="Arial" w:hAnsi="Arial" w:cs="Arial"/>
          <w:bCs/>
        </w:rPr>
        <w:t xml:space="preserve"> F, GH </w:t>
      </w:r>
      <w:r w:rsidRPr="00DA6B4B">
        <w:rPr>
          <w:rFonts w:ascii="Arial" w:hAnsi="Arial" w:cs="Arial"/>
          <w:bCs/>
        </w:rPr>
        <w:sym w:font="Wingdings" w:char="F0E0"/>
      </w:r>
      <w:r w:rsidRPr="00DA6B4B">
        <w:rPr>
          <w:rFonts w:ascii="Arial" w:hAnsi="Arial" w:cs="Arial"/>
          <w:bCs/>
        </w:rPr>
        <w:t xml:space="preserve"> IJ, F </w:t>
      </w:r>
      <w:r w:rsidRPr="00DA6B4B">
        <w:rPr>
          <w:rFonts w:ascii="Arial" w:hAnsi="Arial" w:cs="Arial"/>
          <w:bCs/>
        </w:rPr>
        <w:sym w:font="Wingdings" w:char="F0E0"/>
      </w:r>
      <w:r w:rsidRPr="00DA6B4B">
        <w:rPr>
          <w:rFonts w:ascii="Arial" w:hAnsi="Arial" w:cs="Arial"/>
          <w:bCs/>
        </w:rPr>
        <w:t xml:space="preserve"> GH, I </w:t>
      </w:r>
      <w:r w:rsidRPr="00DA6B4B">
        <w:rPr>
          <w:rFonts w:ascii="Arial" w:hAnsi="Arial" w:cs="Arial"/>
          <w:bCs/>
        </w:rPr>
        <w:sym w:font="Wingdings" w:char="F0E0"/>
      </w:r>
      <w:r w:rsidRPr="00DA6B4B">
        <w:rPr>
          <w:rFonts w:ascii="Arial" w:hAnsi="Arial" w:cs="Arial"/>
          <w:bCs/>
        </w:rPr>
        <w:t xml:space="preserve"> K, LM </w:t>
      </w:r>
      <w:r w:rsidRPr="00DA6B4B">
        <w:rPr>
          <w:rFonts w:ascii="Arial" w:hAnsi="Arial" w:cs="Arial"/>
          <w:bCs/>
        </w:rPr>
        <w:sym w:font="Wingdings" w:char="F0E0"/>
      </w:r>
      <w:r w:rsidRPr="00DA6B4B">
        <w:rPr>
          <w:rFonts w:ascii="Arial" w:hAnsi="Arial" w:cs="Arial"/>
          <w:bCs/>
        </w:rPr>
        <w:t xml:space="preserve"> N, N </w:t>
      </w:r>
      <w:r w:rsidRPr="00DA6B4B">
        <w:rPr>
          <w:rFonts w:ascii="Arial" w:hAnsi="Arial" w:cs="Arial"/>
          <w:bCs/>
        </w:rPr>
        <w:sym w:font="Wingdings" w:char="F0E0"/>
      </w:r>
      <w:r w:rsidRPr="00DA6B4B">
        <w:rPr>
          <w:rFonts w:ascii="Arial" w:hAnsi="Arial" w:cs="Arial"/>
          <w:bCs/>
        </w:rPr>
        <w:t xml:space="preserve"> O}. Compute a closure of ABE</w:t>
      </w:r>
      <w:r w:rsidRPr="00DA6B4B">
        <w:rPr>
          <w:rFonts w:ascii="Arial" w:hAnsi="Arial" w:cs="Arial"/>
          <w:bCs/>
          <w:vertAlign w:val="superscript"/>
        </w:rPr>
        <w:t>+</w:t>
      </w:r>
      <w:r w:rsidRPr="00DA6B4B">
        <w:rPr>
          <w:rFonts w:ascii="Arial" w:hAnsi="Arial" w:cs="Arial"/>
          <w:bCs/>
        </w:rPr>
        <w:t xml:space="preserve">. Describe all intermediate steps. </w:t>
      </w:r>
    </w:p>
    <w:p w:rsidR="003A7DC4" w:rsidRDefault="003A7DC4" w:rsidP="003A7DC4">
      <w:pPr>
        <w:pStyle w:val="PlainText"/>
        <w:numPr>
          <w:ilvl w:val="1"/>
          <w:numId w:val="8"/>
        </w:numPr>
        <w:rPr>
          <w:rFonts w:ascii="Arial" w:hAnsi="Arial" w:cs="Arial"/>
          <w:bCs/>
        </w:rPr>
      </w:pPr>
      <w:r w:rsidRPr="00DA6B4B">
        <w:rPr>
          <w:rFonts w:ascii="Arial" w:hAnsi="Arial" w:cs="Arial"/>
          <w:bCs/>
        </w:rPr>
        <w:t xml:space="preserve">Based on </w:t>
      </w:r>
      <w:r w:rsidR="008A2538">
        <w:rPr>
          <w:rFonts w:ascii="Arial" w:hAnsi="Arial" w:cs="Arial"/>
          <w:bCs/>
        </w:rPr>
        <w:t xml:space="preserve">the </w:t>
      </w:r>
      <w:r w:rsidRPr="00DA6B4B">
        <w:rPr>
          <w:rFonts w:ascii="Arial" w:hAnsi="Arial" w:cs="Arial"/>
          <w:bCs/>
        </w:rPr>
        <w:t>closure</w:t>
      </w:r>
      <w:r w:rsidR="008A2538">
        <w:rPr>
          <w:rFonts w:ascii="Arial" w:hAnsi="Arial" w:cs="Arial"/>
          <w:bCs/>
        </w:rPr>
        <w:t xml:space="preserve"> information is true that ABE </w:t>
      </w:r>
      <w:r w:rsidR="008A2538" w:rsidRPr="00DA6B4B">
        <w:rPr>
          <w:rFonts w:ascii="Arial" w:hAnsi="Arial" w:cs="Arial"/>
          <w:bCs/>
        </w:rPr>
        <w:sym w:font="Wingdings" w:char="F0E0"/>
      </w:r>
      <w:r w:rsidR="008A2538">
        <w:rPr>
          <w:rFonts w:ascii="Arial" w:hAnsi="Arial" w:cs="Arial"/>
          <w:bCs/>
        </w:rPr>
        <w:t xml:space="preserve"> I, ABE </w:t>
      </w:r>
      <w:r w:rsidR="008A2538" w:rsidRPr="00DA6B4B">
        <w:rPr>
          <w:rFonts w:ascii="Arial" w:hAnsi="Arial" w:cs="Arial"/>
          <w:bCs/>
        </w:rPr>
        <w:sym w:font="Wingdings" w:char="F0E0"/>
      </w:r>
      <w:r w:rsidR="008A2538">
        <w:rPr>
          <w:rFonts w:ascii="Arial" w:hAnsi="Arial" w:cs="Arial"/>
          <w:bCs/>
        </w:rPr>
        <w:t xml:space="preserve"> K, ABE </w:t>
      </w:r>
      <w:r w:rsidR="008A2538" w:rsidRPr="00DA6B4B">
        <w:rPr>
          <w:rFonts w:ascii="Arial" w:hAnsi="Arial" w:cs="Arial"/>
          <w:bCs/>
        </w:rPr>
        <w:sym w:font="Wingdings" w:char="F0E0"/>
      </w:r>
      <w:r w:rsidRPr="00DA6B4B">
        <w:rPr>
          <w:rFonts w:ascii="Arial" w:hAnsi="Arial" w:cs="Arial"/>
          <w:bCs/>
        </w:rPr>
        <w:t xml:space="preserve"> KL?</w:t>
      </w:r>
    </w:p>
    <w:p w:rsidR="00620B46" w:rsidRDefault="00620B46" w:rsidP="005E0923">
      <w:pPr>
        <w:pStyle w:val="PlainText"/>
        <w:ind w:left="720"/>
        <w:rPr>
          <w:rFonts w:ascii="Arial" w:hAnsi="Arial" w:cs="Arial"/>
          <w:b/>
          <w:bCs/>
          <w:color w:val="FF0000"/>
        </w:rPr>
      </w:pPr>
      <w:r w:rsidRPr="005E0923">
        <w:rPr>
          <w:rFonts w:ascii="Arial" w:hAnsi="Arial" w:cs="Arial"/>
          <w:b/>
          <w:bCs/>
          <w:color w:val="FF0000"/>
        </w:rPr>
        <w:t>ABE+ = ABE</w:t>
      </w:r>
    </w:p>
    <w:p w:rsidR="005E0923" w:rsidRPr="005E0923" w:rsidRDefault="005E0923" w:rsidP="005E0923">
      <w:pPr>
        <w:pStyle w:val="PlainText"/>
        <w:ind w:left="720"/>
        <w:rPr>
          <w:rFonts w:ascii="Arial" w:hAnsi="Arial" w:cs="Arial"/>
          <w:b/>
          <w:bCs/>
          <w:color w:val="FF0000"/>
        </w:rPr>
      </w:pPr>
    </w:p>
    <w:p w:rsidR="00620B46" w:rsidRPr="005E0923" w:rsidRDefault="00620B46" w:rsidP="00620B46">
      <w:pPr>
        <w:pStyle w:val="PlainText"/>
        <w:ind w:left="720"/>
        <w:rPr>
          <w:rFonts w:ascii="Arial" w:hAnsi="Arial" w:cs="Arial"/>
          <w:b/>
          <w:bCs/>
          <w:color w:val="FF0000"/>
        </w:rPr>
      </w:pPr>
      <w:r w:rsidRPr="005E0923">
        <w:rPr>
          <w:rFonts w:ascii="Arial" w:hAnsi="Arial" w:cs="Arial"/>
          <w:b/>
          <w:bCs/>
          <w:color w:val="FF0000"/>
        </w:rPr>
        <w:t>ABE+ = ABE</w:t>
      </w:r>
    </w:p>
    <w:p w:rsidR="00620B46" w:rsidRDefault="00620B46" w:rsidP="00620B46">
      <w:pPr>
        <w:pStyle w:val="PlainText"/>
        <w:ind w:left="720"/>
        <w:rPr>
          <w:rFonts w:ascii="Arial" w:hAnsi="Arial" w:cs="Arial"/>
          <w:bCs/>
          <w:color w:val="FF0000"/>
        </w:rPr>
      </w:pPr>
      <w:r>
        <w:rPr>
          <w:rFonts w:ascii="Arial" w:hAnsi="Arial" w:cs="Arial"/>
          <w:bCs/>
          <w:color w:val="FF0000"/>
        </w:rPr>
        <w:t>AB - &gt; CD and AB is a subset of ABE+</w:t>
      </w:r>
    </w:p>
    <w:p w:rsidR="00620B46" w:rsidRDefault="00620B46" w:rsidP="00620B46">
      <w:pPr>
        <w:pStyle w:val="PlainText"/>
        <w:ind w:left="720"/>
        <w:rPr>
          <w:rFonts w:ascii="Arial" w:hAnsi="Arial" w:cs="Arial"/>
          <w:bCs/>
          <w:color w:val="FF0000"/>
        </w:rPr>
      </w:pPr>
      <w:r>
        <w:rPr>
          <w:rFonts w:ascii="Arial" w:hAnsi="Arial" w:cs="Arial"/>
          <w:bCs/>
          <w:color w:val="FF0000"/>
        </w:rPr>
        <w:t>ABE+ = ABECD</w:t>
      </w:r>
    </w:p>
    <w:p w:rsidR="00620B46" w:rsidRDefault="00620B46" w:rsidP="00620B46">
      <w:pPr>
        <w:pStyle w:val="PlainText"/>
        <w:ind w:left="720"/>
        <w:rPr>
          <w:rFonts w:ascii="Arial" w:hAnsi="Arial" w:cs="Arial"/>
          <w:bCs/>
          <w:color w:val="FF0000"/>
        </w:rPr>
      </w:pPr>
    </w:p>
    <w:p w:rsidR="00620B46" w:rsidRPr="005E0923" w:rsidRDefault="00620B46" w:rsidP="00620B46">
      <w:pPr>
        <w:pStyle w:val="PlainText"/>
        <w:ind w:left="720"/>
        <w:rPr>
          <w:rFonts w:ascii="Arial" w:hAnsi="Arial" w:cs="Arial"/>
          <w:b/>
          <w:bCs/>
          <w:color w:val="FF0000"/>
        </w:rPr>
      </w:pPr>
      <w:r w:rsidRPr="005E0923">
        <w:rPr>
          <w:rFonts w:ascii="Arial" w:hAnsi="Arial" w:cs="Arial"/>
          <w:b/>
          <w:bCs/>
          <w:color w:val="FF0000"/>
        </w:rPr>
        <w:t>ABE+ = ABECD</w:t>
      </w:r>
    </w:p>
    <w:p w:rsidR="00620B46" w:rsidRDefault="00620B46" w:rsidP="00620B46">
      <w:pPr>
        <w:pStyle w:val="PlainText"/>
        <w:ind w:left="720"/>
        <w:rPr>
          <w:rFonts w:ascii="Arial" w:hAnsi="Arial" w:cs="Arial"/>
          <w:bCs/>
          <w:color w:val="FF0000"/>
        </w:rPr>
      </w:pPr>
      <w:r>
        <w:rPr>
          <w:rFonts w:ascii="Arial" w:hAnsi="Arial" w:cs="Arial"/>
          <w:bCs/>
          <w:color w:val="FF0000"/>
        </w:rPr>
        <w:t>E -&gt; F and E is a subset of ABE+</w:t>
      </w:r>
    </w:p>
    <w:p w:rsidR="00620B46" w:rsidRDefault="00620B46" w:rsidP="00620B46">
      <w:pPr>
        <w:pStyle w:val="PlainText"/>
        <w:ind w:left="720"/>
        <w:rPr>
          <w:rFonts w:ascii="Arial" w:hAnsi="Arial" w:cs="Arial"/>
          <w:bCs/>
          <w:color w:val="FF0000"/>
        </w:rPr>
      </w:pPr>
      <w:r>
        <w:rPr>
          <w:rFonts w:ascii="Arial" w:hAnsi="Arial" w:cs="Arial"/>
          <w:bCs/>
          <w:color w:val="FF0000"/>
        </w:rPr>
        <w:t>ABE+ = ABECDF</w:t>
      </w:r>
    </w:p>
    <w:p w:rsidR="00620B46" w:rsidRDefault="00620B46" w:rsidP="00620B46">
      <w:pPr>
        <w:pStyle w:val="PlainText"/>
        <w:ind w:left="720"/>
        <w:rPr>
          <w:rFonts w:ascii="Arial" w:hAnsi="Arial" w:cs="Arial"/>
          <w:bCs/>
          <w:color w:val="FF0000"/>
        </w:rPr>
      </w:pPr>
    </w:p>
    <w:p w:rsidR="00620B46" w:rsidRPr="005E0923" w:rsidRDefault="00620B46" w:rsidP="00620B46">
      <w:pPr>
        <w:pStyle w:val="PlainText"/>
        <w:ind w:left="720"/>
        <w:rPr>
          <w:rFonts w:ascii="Arial" w:hAnsi="Arial" w:cs="Arial"/>
          <w:b/>
          <w:bCs/>
          <w:color w:val="FF0000"/>
        </w:rPr>
      </w:pPr>
      <w:r w:rsidRPr="005E0923">
        <w:rPr>
          <w:rFonts w:ascii="Arial" w:hAnsi="Arial" w:cs="Arial"/>
          <w:b/>
          <w:bCs/>
          <w:color w:val="FF0000"/>
        </w:rPr>
        <w:t>ABE+ = ABECDF</w:t>
      </w:r>
    </w:p>
    <w:p w:rsidR="00620B46" w:rsidRDefault="005E0923" w:rsidP="00620B46">
      <w:pPr>
        <w:pStyle w:val="PlainText"/>
        <w:ind w:left="720"/>
        <w:rPr>
          <w:rFonts w:ascii="Arial" w:hAnsi="Arial" w:cs="Arial"/>
          <w:bCs/>
          <w:color w:val="FF0000"/>
        </w:rPr>
      </w:pPr>
      <w:r>
        <w:rPr>
          <w:rFonts w:ascii="Arial" w:hAnsi="Arial" w:cs="Arial"/>
          <w:bCs/>
          <w:color w:val="FF0000"/>
        </w:rPr>
        <w:t>F -&gt; GH and F is a subset of ABE+</w:t>
      </w:r>
    </w:p>
    <w:p w:rsidR="005E0923" w:rsidRDefault="005E0923" w:rsidP="00620B46">
      <w:pPr>
        <w:pStyle w:val="PlainText"/>
        <w:ind w:left="720"/>
        <w:rPr>
          <w:rFonts w:ascii="Arial" w:hAnsi="Arial" w:cs="Arial"/>
          <w:bCs/>
          <w:color w:val="FF0000"/>
        </w:rPr>
      </w:pPr>
      <w:r>
        <w:rPr>
          <w:rFonts w:ascii="Arial" w:hAnsi="Arial" w:cs="Arial"/>
          <w:bCs/>
          <w:color w:val="FF0000"/>
        </w:rPr>
        <w:t>ABE+ = ABECDFGH</w:t>
      </w:r>
    </w:p>
    <w:p w:rsidR="005E0923" w:rsidRDefault="005E0923" w:rsidP="00620B46">
      <w:pPr>
        <w:pStyle w:val="PlainText"/>
        <w:ind w:left="720"/>
        <w:rPr>
          <w:rFonts w:ascii="Arial" w:hAnsi="Arial" w:cs="Arial"/>
          <w:bCs/>
          <w:color w:val="FF0000"/>
        </w:rPr>
      </w:pPr>
    </w:p>
    <w:p w:rsidR="005E0923" w:rsidRPr="005E0923" w:rsidRDefault="005E0923" w:rsidP="00620B46">
      <w:pPr>
        <w:pStyle w:val="PlainText"/>
        <w:ind w:left="720"/>
        <w:rPr>
          <w:rFonts w:ascii="Arial" w:hAnsi="Arial" w:cs="Arial"/>
          <w:b/>
          <w:bCs/>
          <w:color w:val="FF0000"/>
        </w:rPr>
      </w:pPr>
      <w:r w:rsidRPr="005E0923">
        <w:rPr>
          <w:rFonts w:ascii="Arial" w:hAnsi="Arial" w:cs="Arial"/>
          <w:b/>
          <w:bCs/>
          <w:color w:val="FF0000"/>
        </w:rPr>
        <w:t>ABE+ = ABECDFGH</w:t>
      </w:r>
    </w:p>
    <w:p w:rsidR="005E0923" w:rsidRDefault="005E0923" w:rsidP="00620B46">
      <w:pPr>
        <w:pStyle w:val="PlainText"/>
        <w:ind w:left="720"/>
        <w:rPr>
          <w:rFonts w:ascii="Arial" w:hAnsi="Arial" w:cs="Arial"/>
          <w:bCs/>
          <w:color w:val="FF0000"/>
        </w:rPr>
      </w:pPr>
      <w:r>
        <w:rPr>
          <w:rFonts w:ascii="Arial" w:hAnsi="Arial" w:cs="Arial"/>
          <w:bCs/>
          <w:color w:val="FF0000"/>
        </w:rPr>
        <w:t>GH -&gt; IJ and GH is a subset of ABE+</w:t>
      </w:r>
    </w:p>
    <w:p w:rsidR="005E0923" w:rsidRDefault="005E0923" w:rsidP="00620B46">
      <w:pPr>
        <w:pStyle w:val="PlainText"/>
        <w:ind w:left="720"/>
        <w:rPr>
          <w:rFonts w:ascii="Arial" w:hAnsi="Arial" w:cs="Arial"/>
          <w:bCs/>
          <w:color w:val="FF0000"/>
        </w:rPr>
      </w:pPr>
      <w:r>
        <w:rPr>
          <w:rFonts w:ascii="Arial" w:hAnsi="Arial" w:cs="Arial"/>
          <w:bCs/>
          <w:color w:val="FF0000"/>
        </w:rPr>
        <w:t>ABE+ = ABECDFGHIJ</w:t>
      </w:r>
    </w:p>
    <w:p w:rsidR="005E0923" w:rsidRDefault="005E0923" w:rsidP="00620B46">
      <w:pPr>
        <w:pStyle w:val="PlainText"/>
        <w:ind w:left="720"/>
        <w:rPr>
          <w:rFonts w:ascii="Arial" w:hAnsi="Arial" w:cs="Arial"/>
          <w:bCs/>
          <w:color w:val="FF0000"/>
        </w:rPr>
      </w:pPr>
    </w:p>
    <w:p w:rsidR="005E0923" w:rsidRPr="005E0923" w:rsidRDefault="005E0923" w:rsidP="005E0923">
      <w:pPr>
        <w:pStyle w:val="PlainText"/>
        <w:ind w:left="720"/>
        <w:rPr>
          <w:rFonts w:ascii="Arial" w:hAnsi="Arial" w:cs="Arial"/>
          <w:b/>
          <w:bCs/>
          <w:color w:val="FF0000"/>
        </w:rPr>
      </w:pPr>
      <w:r w:rsidRPr="005E0923">
        <w:rPr>
          <w:rFonts w:ascii="Arial" w:hAnsi="Arial" w:cs="Arial"/>
          <w:b/>
          <w:bCs/>
          <w:color w:val="FF0000"/>
        </w:rPr>
        <w:t>ABE+ = ABECDFGHIJ</w:t>
      </w:r>
    </w:p>
    <w:p w:rsidR="005E0923" w:rsidRDefault="005E0923" w:rsidP="005E0923">
      <w:pPr>
        <w:pStyle w:val="PlainText"/>
        <w:ind w:left="720"/>
        <w:rPr>
          <w:rFonts w:ascii="Arial" w:hAnsi="Arial" w:cs="Arial"/>
          <w:bCs/>
          <w:color w:val="FF0000"/>
        </w:rPr>
      </w:pPr>
      <w:r>
        <w:rPr>
          <w:rFonts w:ascii="Arial" w:hAnsi="Arial" w:cs="Arial"/>
          <w:bCs/>
          <w:color w:val="FF0000"/>
        </w:rPr>
        <w:t>I -&gt; K and I is a subset of ABE+</w:t>
      </w:r>
    </w:p>
    <w:p w:rsidR="005E0923" w:rsidRDefault="005E0923" w:rsidP="005E0923">
      <w:pPr>
        <w:pStyle w:val="PlainText"/>
        <w:ind w:left="720"/>
        <w:rPr>
          <w:rFonts w:ascii="Arial" w:hAnsi="Arial" w:cs="Arial"/>
          <w:bCs/>
          <w:color w:val="FF0000"/>
        </w:rPr>
      </w:pPr>
      <w:r>
        <w:rPr>
          <w:rFonts w:ascii="Arial" w:hAnsi="Arial" w:cs="Arial"/>
          <w:bCs/>
          <w:color w:val="FF0000"/>
        </w:rPr>
        <w:t>ABE+ = ABECDFGHIJK</w:t>
      </w:r>
    </w:p>
    <w:p w:rsidR="005E0923" w:rsidRDefault="005E0923" w:rsidP="005E0923">
      <w:pPr>
        <w:pStyle w:val="PlainText"/>
        <w:rPr>
          <w:rFonts w:ascii="Arial" w:hAnsi="Arial" w:cs="Arial"/>
          <w:bCs/>
          <w:color w:val="FF0000"/>
        </w:rPr>
      </w:pPr>
    </w:p>
    <w:p w:rsidR="005E0923" w:rsidRPr="005E0923" w:rsidRDefault="005E0923" w:rsidP="005E0923">
      <w:pPr>
        <w:pStyle w:val="PlainText"/>
        <w:ind w:left="720"/>
        <w:rPr>
          <w:rFonts w:ascii="Arial" w:hAnsi="Arial" w:cs="Arial"/>
          <w:b/>
          <w:bCs/>
          <w:color w:val="FF0000"/>
        </w:rPr>
      </w:pPr>
      <w:r w:rsidRPr="005E0923">
        <w:rPr>
          <w:rFonts w:ascii="Arial" w:hAnsi="Arial" w:cs="Arial"/>
          <w:b/>
          <w:bCs/>
          <w:color w:val="FF0000"/>
        </w:rPr>
        <w:t>ABE+ = ABECDFGHIJ</w:t>
      </w:r>
    </w:p>
    <w:p w:rsidR="005E0923" w:rsidRDefault="005E0923" w:rsidP="005E0923">
      <w:pPr>
        <w:pStyle w:val="PlainText"/>
        <w:ind w:left="720"/>
        <w:rPr>
          <w:rFonts w:ascii="Arial" w:hAnsi="Arial" w:cs="Arial"/>
          <w:bCs/>
          <w:color w:val="FF0000"/>
        </w:rPr>
      </w:pPr>
      <w:r>
        <w:rPr>
          <w:rFonts w:ascii="Arial" w:hAnsi="Arial" w:cs="Arial"/>
          <w:bCs/>
          <w:color w:val="FF0000"/>
        </w:rPr>
        <w:t>LM -&gt; N but LM is NOT a subset of ABE+</w:t>
      </w:r>
    </w:p>
    <w:p w:rsidR="005E0923" w:rsidRDefault="005E0923" w:rsidP="005E0923">
      <w:pPr>
        <w:pStyle w:val="PlainText"/>
        <w:ind w:left="720"/>
        <w:rPr>
          <w:rFonts w:ascii="Arial" w:hAnsi="Arial" w:cs="Arial"/>
          <w:bCs/>
          <w:color w:val="FF0000"/>
        </w:rPr>
      </w:pPr>
      <w:r>
        <w:rPr>
          <w:rFonts w:ascii="Arial" w:hAnsi="Arial" w:cs="Arial"/>
          <w:bCs/>
          <w:color w:val="FF0000"/>
        </w:rPr>
        <w:lastRenderedPageBreak/>
        <w:t>ABE+ = ABECDFGHIJK</w:t>
      </w:r>
    </w:p>
    <w:p w:rsidR="005E0923" w:rsidRDefault="005E0923" w:rsidP="005E0923">
      <w:pPr>
        <w:pStyle w:val="PlainText"/>
        <w:ind w:left="720"/>
        <w:rPr>
          <w:rFonts w:ascii="Arial" w:hAnsi="Arial" w:cs="Arial"/>
          <w:bCs/>
          <w:color w:val="FF0000"/>
        </w:rPr>
      </w:pPr>
    </w:p>
    <w:p w:rsidR="005E0923" w:rsidRPr="005E0923" w:rsidRDefault="005E0923" w:rsidP="005E0923">
      <w:pPr>
        <w:pStyle w:val="PlainText"/>
        <w:ind w:left="720"/>
        <w:rPr>
          <w:rFonts w:ascii="Arial" w:hAnsi="Arial" w:cs="Arial"/>
          <w:b/>
          <w:bCs/>
          <w:color w:val="FF0000"/>
        </w:rPr>
      </w:pPr>
      <w:r w:rsidRPr="005E0923">
        <w:rPr>
          <w:rFonts w:ascii="Arial" w:hAnsi="Arial" w:cs="Arial"/>
          <w:b/>
          <w:bCs/>
          <w:color w:val="FF0000"/>
        </w:rPr>
        <w:t>ABE+ = ABECDFGHIJ</w:t>
      </w:r>
    </w:p>
    <w:p w:rsidR="005E0923" w:rsidRDefault="005E0923" w:rsidP="005E0923">
      <w:pPr>
        <w:pStyle w:val="PlainText"/>
        <w:ind w:left="720"/>
        <w:rPr>
          <w:rFonts w:ascii="Arial" w:hAnsi="Arial" w:cs="Arial"/>
          <w:bCs/>
          <w:color w:val="FF0000"/>
        </w:rPr>
      </w:pPr>
      <w:r>
        <w:rPr>
          <w:rFonts w:ascii="Arial" w:hAnsi="Arial" w:cs="Arial"/>
          <w:bCs/>
          <w:color w:val="FF0000"/>
        </w:rPr>
        <w:t>N -&gt; O and N is NOT a subset of ABE+</w:t>
      </w:r>
    </w:p>
    <w:p w:rsidR="005E0923" w:rsidRDefault="005E0923" w:rsidP="005E0923">
      <w:pPr>
        <w:pStyle w:val="PlainText"/>
        <w:ind w:left="720"/>
        <w:rPr>
          <w:rFonts w:ascii="Arial" w:hAnsi="Arial" w:cs="Arial"/>
          <w:bCs/>
          <w:color w:val="FF0000"/>
        </w:rPr>
      </w:pPr>
      <w:r>
        <w:rPr>
          <w:rFonts w:ascii="Arial" w:hAnsi="Arial" w:cs="Arial"/>
          <w:bCs/>
          <w:color w:val="FF0000"/>
        </w:rPr>
        <w:t>ABE+ = ABECDFGHIJK</w:t>
      </w:r>
    </w:p>
    <w:p w:rsidR="005E0923" w:rsidRDefault="005E0923" w:rsidP="005E0923">
      <w:pPr>
        <w:pStyle w:val="PlainText"/>
        <w:ind w:left="720"/>
        <w:rPr>
          <w:rFonts w:ascii="Arial" w:hAnsi="Arial" w:cs="Arial"/>
          <w:bCs/>
          <w:color w:val="FF0000"/>
        </w:rPr>
      </w:pPr>
    </w:p>
    <w:p w:rsidR="005E0923" w:rsidRDefault="00FA3114" w:rsidP="005E0923">
      <w:pPr>
        <w:pStyle w:val="PlainText"/>
        <w:rPr>
          <w:rFonts w:ascii="Arial" w:hAnsi="Arial" w:cs="Arial"/>
          <w:bCs/>
          <w:color w:val="FF0000"/>
        </w:rPr>
      </w:pPr>
      <w:r>
        <w:rPr>
          <w:rFonts w:ascii="Arial" w:hAnsi="Arial" w:cs="Arial"/>
          <w:bCs/>
          <w:color w:val="FF0000"/>
        </w:rPr>
        <w:tab/>
      </w:r>
    </w:p>
    <w:p w:rsidR="005E0923" w:rsidRDefault="005E0923" w:rsidP="00620B46">
      <w:pPr>
        <w:pStyle w:val="PlainText"/>
        <w:ind w:left="720"/>
        <w:rPr>
          <w:rFonts w:ascii="Arial" w:hAnsi="Arial" w:cs="Arial"/>
          <w:bCs/>
          <w:color w:val="FF0000"/>
        </w:rPr>
      </w:pPr>
    </w:p>
    <w:p w:rsidR="00620B46" w:rsidRDefault="00620B46" w:rsidP="00620B46">
      <w:pPr>
        <w:pStyle w:val="PlainText"/>
        <w:ind w:left="720"/>
        <w:rPr>
          <w:rFonts w:ascii="Arial" w:hAnsi="Arial" w:cs="Arial"/>
          <w:bCs/>
          <w:color w:val="FF0000"/>
        </w:rPr>
      </w:pPr>
    </w:p>
    <w:p w:rsidR="00620B46" w:rsidRDefault="00620B46" w:rsidP="00620B46">
      <w:pPr>
        <w:pStyle w:val="PlainText"/>
        <w:rPr>
          <w:rFonts w:ascii="Arial" w:hAnsi="Arial" w:cs="Arial"/>
          <w:bCs/>
          <w:color w:val="FF0000"/>
        </w:rPr>
      </w:pPr>
      <w:r>
        <w:rPr>
          <w:rFonts w:ascii="Arial" w:hAnsi="Arial" w:cs="Arial"/>
          <w:bCs/>
          <w:color w:val="FF0000"/>
        </w:rPr>
        <w:t xml:space="preserve">         </w:t>
      </w:r>
    </w:p>
    <w:p w:rsidR="00620B46" w:rsidRPr="00620B46" w:rsidRDefault="00620B46" w:rsidP="00620B46">
      <w:pPr>
        <w:pStyle w:val="PlainText"/>
        <w:rPr>
          <w:rFonts w:ascii="Arial" w:hAnsi="Arial" w:cs="Arial"/>
          <w:bCs/>
          <w:color w:val="FF0000"/>
        </w:rPr>
      </w:pPr>
      <w:r>
        <w:rPr>
          <w:rFonts w:ascii="Arial" w:hAnsi="Arial" w:cs="Arial"/>
          <w:bCs/>
          <w:color w:val="FF0000"/>
        </w:rPr>
        <w:t xml:space="preserve">      </w:t>
      </w:r>
    </w:p>
    <w:p w:rsidR="003A7DC4" w:rsidRPr="00DA6B4B" w:rsidRDefault="003A7DC4" w:rsidP="003A7DC4">
      <w:pPr>
        <w:pStyle w:val="PlainText"/>
        <w:rPr>
          <w:rFonts w:ascii="Arial" w:hAnsi="Arial" w:cs="Arial"/>
          <w:bCs/>
        </w:rPr>
      </w:pPr>
    </w:p>
    <w:p w:rsidR="003A7DC4" w:rsidRDefault="003A7DC4" w:rsidP="003A7DC4">
      <w:pPr>
        <w:pStyle w:val="PlainText"/>
        <w:rPr>
          <w:rFonts w:ascii="Arial" w:hAnsi="Arial" w:cs="Arial"/>
          <w:bCs/>
        </w:rPr>
      </w:pPr>
      <w:r w:rsidRPr="00DA6B4B">
        <w:rPr>
          <w:rFonts w:ascii="Arial" w:hAnsi="Arial" w:cs="Arial"/>
          <w:bCs/>
        </w:rPr>
        <w:t>Answer:</w:t>
      </w:r>
    </w:p>
    <w:p w:rsidR="00FA3114" w:rsidRDefault="00FA3114" w:rsidP="003A7DC4">
      <w:pPr>
        <w:pStyle w:val="PlainText"/>
        <w:rPr>
          <w:rFonts w:ascii="Arial" w:hAnsi="Arial" w:cs="Arial"/>
          <w:bCs/>
        </w:rPr>
      </w:pPr>
      <w:r>
        <w:rPr>
          <w:rFonts w:ascii="Arial" w:hAnsi="Arial" w:cs="Arial"/>
          <w:bCs/>
        </w:rPr>
        <w:t xml:space="preserve">ABE </w:t>
      </w:r>
      <w:r w:rsidRPr="00DA6B4B">
        <w:rPr>
          <w:rFonts w:ascii="Arial" w:hAnsi="Arial" w:cs="Arial"/>
          <w:bCs/>
        </w:rPr>
        <w:sym w:font="Wingdings" w:char="F0E0"/>
      </w:r>
      <w:r>
        <w:rPr>
          <w:rFonts w:ascii="Arial" w:hAnsi="Arial" w:cs="Arial"/>
          <w:bCs/>
        </w:rPr>
        <w:t xml:space="preserve"> I : </w:t>
      </w:r>
      <w:r w:rsidRPr="00FA3114">
        <w:rPr>
          <w:rFonts w:ascii="Arial" w:hAnsi="Arial" w:cs="Arial"/>
          <w:bCs/>
          <w:color w:val="FF0000"/>
        </w:rPr>
        <w:t>YES because I is in the ABE+</w:t>
      </w:r>
    </w:p>
    <w:p w:rsidR="00FA3114" w:rsidRDefault="00FA3114" w:rsidP="003A7DC4">
      <w:pPr>
        <w:pStyle w:val="PlainText"/>
        <w:rPr>
          <w:rFonts w:ascii="Arial" w:hAnsi="Arial" w:cs="Arial"/>
          <w:bCs/>
        </w:rPr>
      </w:pPr>
      <w:r>
        <w:rPr>
          <w:rFonts w:ascii="Arial" w:hAnsi="Arial" w:cs="Arial"/>
          <w:bCs/>
        </w:rPr>
        <w:t xml:space="preserve">, ABE </w:t>
      </w:r>
      <w:r w:rsidRPr="00DA6B4B">
        <w:rPr>
          <w:rFonts w:ascii="Arial" w:hAnsi="Arial" w:cs="Arial"/>
          <w:bCs/>
        </w:rPr>
        <w:sym w:font="Wingdings" w:char="F0E0"/>
      </w:r>
      <w:r>
        <w:rPr>
          <w:rFonts w:ascii="Arial" w:hAnsi="Arial" w:cs="Arial"/>
          <w:bCs/>
        </w:rPr>
        <w:t xml:space="preserve"> K: </w:t>
      </w:r>
      <w:r w:rsidRPr="00FA3114">
        <w:rPr>
          <w:rFonts w:ascii="Arial" w:hAnsi="Arial" w:cs="Arial"/>
          <w:bCs/>
          <w:color w:val="FF0000"/>
        </w:rPr>
        <w:t xml:space="preserve">YES because K is in the ABE+ </w:t>
      </w:r>
    </w:p>
    <w:p w:rsidR="00FA3114" w:rsidRPr="00DA6B4B" w:rsidRDefault="00FA3114" w:rsidP="003A7DC4">
      <w:pPr>
        <w:pStyle w:val="PlainText"/>
        <w:rPr>
          <w:rFonts w:ascii="Arial" w:hAnsi="Arial" w:cs="Arial"/>
          <w:bCs/>
        </w:rPr>
      </w:pPr>
      <w:r>
        <w:rPr>
          <w:rFonts w:ascii="Arial" w:hAnsi="Arial" w:cs="Arial"/>
          <w:bCs/>
        </w:rPr>
        <w:t xml:space="preserve">, ABE </w:t>
      </w:r>
      <w:r w:rsidRPr="00DA6B4B">
        <w:rPr>
          <w:rFonts w:ascii="Arial" w:hAnsi="Arial" w:cs="Arial"/>
          <w:bCs/>
        </w:rPr>
        <w:sym w:font="Wingdings" w:char="F0E0"/>
      </w:r>
      <w:r w:rsidRPr="00DA6B4B">
        <w:rPr>
          <w:rFonts w:ascii="Arial" w:hAnsi="Arial" w:cs="Arial"/>
          <w:bCs/>
        </w:rPr>
        <w:t xml:space="preserve"> KL</w:t>
      </w:r>
      <w:r>
        <w:rPr>
          <w:rFonts w:ascii="Arial" w:hAnsi="Arial" w:cs="Arial"/>
          <w:bCs/>
        </w:rPr>
        <w:t xml:space="preserve"> </w:t>
      </w:r>
      <w:r w:rsidRPr="00FA3114">
        <w:rPr>
          <w:rFonts w:ascii="Arial" w:hAnsi="Arial" w:cs="Arial"/>
          <w:bCs/>
          <w:color w:val="FF0000"/>
        </w:rPr>
        <w:t>NO because L is NOT in the ABE+</w:t>
      </w:r>
    </w:p>
    <w:p w:rsidR="003A7DC4" w:rsidRPr="00DA6B4B" w:rsidRDefault="003A7DC4" w:rsidP="003A7DC4">
      <w:pPr>
        <w:pStyle w:val="PlainText"/>
        <w:rPr>
          <w:rFonts w:ascii="Arial" w:hAnsi="Arial" w:cs="Arial"/>
          <w:bCs/>
        </w:rPr>
      </w:pPr>
    </w:p>
    <w:p w:rsidR="003A7DC4" w:rsidRPr="00DA6B4B" w:rsidRDefault="00F64F13" w:rsidP="003A7DC4">
      <w:pPr>
        <w:pStyle w:val="ListParagraph"/>
        <w:numPr>
          <w:ilvl w:val="0"/>
          <w:numId w:val="8"/>
        </w:numPr>
        <w:ind w:left="284" w:hanging="284"/>
        <w:rPr>
          <w:rFonts w:ascii="Arial" w:hAnsi="Arial" w:cs="Arial"/>
          <w:bCs/>
        </w:rPr>
      </w:pPr>
      <w:r>
        <w:rPr>
          <w:rFonts w:ascii="Arial" w:hAnsi="Arial" w:cs="Arial"/>
          <w:bCs/>
        </w:rPr>
        <w:t>(4</w:t>
      </w:r>
      <w:r w:rsidR="003A7DC4" w:rsidRPr="00DA6B4B">
        <w:rPr>
          <w:rFonts w:ascii="Arial" w:hAnsi="Arial" w:cs="Arial"/>
          <w:bCs/>
        </w:rPr>
        <w:t xml:space="preserve"> Points)</w:t>
      </w:r>
    </w:p>
    <w:p w:rsidR="003A7DC4" w:rsidRPr="00DA6B4B" w:rsidRDefault="003A7DC4" w:rsidP="003A7DC4">
      <w:pPr>
        <w:rPr>
          <w:rFonts w:ascii="Arial" w:hAnsi="Arial" w:cs="Arial"/>
          <w:bCs/>
        </w:rPr>
      </w:pPr>
    </w:p>
    <w:p w:rsidR="00DA6B4B" w:rsidRPr="00DA6B4B" w:rsidRDefault="003A7DC4" w:rsidP="003A7DC4">
      <w:pPr>
        <w:rPr>
          <w:rFonts w:ascii="Arial" w:hAnsi="Arial" w:cs="Arial"/>
          <w:bCs/>
        </w:rPr>
      </w:pPr>
      <w:r w:rsidRPr="00DA6B4B">
        <w:rPr>
          <w:rFonts w:ascii="Arial" w:hAnsi="Arial" w:cs="Arial"/>
          <w:bCs/>
        </w:rPr>
        <w:t xml:space="preserve">BCNF: </w:t>
      </w:r>
    </w:p>
    <w:p w:rsidR="00DA6B4B" w:rsidRPr="00DA6B4B" w:rsidRDefault="008A2538" w:rsidP="00DA6B4B">
      <w:pPr>
        <w:pStyle w:val="ListParagraph"/>
        <w:numPr>
          <w:ilvl w:val="1"/>
          <w:numId w:val="8"/>
        </w:numPr>
        <w:rPr>
          <w:rFonts w:ascii="Arial" w:hAnsi="Arial" w:cs="Arial"/>
          <w:bCs/>
        </w:rPr>
      </w:pPr>
      <w:r>
        <w:rPr>
          <w:rFonts w:ascii="Arial" w:hAnsi="Arial" w:cs="Arial"/>
          <w:bCs/>
        </w:rPr>
        <w:t>What does it mean</w:t>
      </w:r>
      <w:r w:rsidR="003A7DC4" w:rsidRPr="00DA6B4B">
        <w:rPr>
          <w:rFonts w:ascii="Arial" w:hAnsi="Arial" w:cs="Arial"/>
          <w:bCs/>
        </w:rPr>
        <w:t xml:space="preserve"> that relation is in BCNF (provide definition)? </w:t>
      </w:r>
      <w:r w:rsidR="00FA3114">
        <w:rPr>
          <w:rFonts w:ascii="Arial" w:hAnsi="Arial" w:cs="Arial"/>
          <w:bCs/>
        </w:rPr>
        <w:t xml:space="preserve"> </w:t>
      </w:r>
      <w:r w:rsidR="00FA3114">
        <w:rPr>
          <w:rFonts w:ascii="Arial" w:hAnsi="Arial" w:cs="Arial"/>
          <w:bCs/>
          <w:color w:val="FF0000"/>
        </w:rPr>
        <w:t xml:space="preserve">BCNF stands for Boyce </w:t>
      </w:r>
      <w:proofErr w:type="spellStart"/>
      <w:r w:rsidR="00FA3114">
        <w:rPr>
          <w:rFonts w:ascii="Arial" w:hAnsi="Arial" w:cs="Arial"/>
          <w:bCs/>
          <w:color w:val="FF0000"/>
        </w:rPr>
        <w:t>Codd</w:t>
      </w:r>
      <w:proofErr w:type="spellEnd"/>
      <w:r w:rsidR="00FA3114">
        <w:rPr>
          <w:rFonts w:ascii="Arial" w:hAnsi="Arial" w:cs="Arial"/>
          <w:bCs/>
          <w:color w:val="FF0000"/>
        </w:rPr>
        <w:t xml:space="preserve"> Normal Form. BCNF is a case where a set functional dependencies implies all other attributes in the relation</w:t>
      </w:r>
    </w:p>
    <w:p w:rsidR="003A7DC4" w:rsidRDefault="00DA6B4B" w:rsidP="00DA6B4B">
      <w:pPr>
        <w:pStyle w:val="ListParagraph"/>
        <w:numPr>
          <w:ilvl w:val="1"/>
          <w:numId w:val="8"/>
        </w:numPr>
        <w:rPr>
          <w:rFonts w:ascii="Arial" w:hAnsi="Arial" w:cs="Arial"/>
          <w:bCs/>
        </w:rPr>
      </w:pPr>
      <w:r w:rsidRPr="00DA6B4B">
        <w:rPr>
          <w:rFonts w:ascii="Arial" w:hAnsi="Arial" w:cs="Arial"/>
          <w:bCs/>
        </w:rPr>
        <w:t xml:space="preserve">Assume set of FDs F = {AB </w:t>
      </w:r>
      <w:r w:rsidRPr="00DA6B4B">
        <w:sym w:font="Wingdings" w:char="F0E0"/>
      </w:r>
      <w:r w:rsidRPr="00DA6B4B">
        <w:rPr>
          <w:rFonts w:ascii="Arial" w:hAnsi="Arial" w:cs="Arial"/>
          <w:bCs/>
        </w:rPr>
        <w:t xml:space="preserve"> CD, AB </w:t>
      </w:r>
      <w:r w:rsidRPr="00DA6B4B">
        <w:sym w:font="Wingdings" w:char="F0E0"/>
      </w:r>
      <w:r w:rsidRPr="00DA6B4B">
        <w:rPr>
          <w:rFonts w:ascii="Arial" w:hAnsi="Arial" w:cs="Arial"/>
          <w:bCs/>
        </w:rPr>
        <w:t xml:space="preserve"> E, AB -&gt; FG} over table T. Is table T in BCNF. Provide explanation. If answer is no, decompose T.</w:t>
      </w:r>
    </w:p>
    <w:p w:rsidR="00FA3114" w:rsidRPr="00FA3114" w:rsidRDefault="00512716" w:rsidP="00FA3114">
      <w:pPr>
        <w:ind w:left="1440"/>
        <w:rPr>
          <w:rFonts w:ascii="Arial" w:hAnsi="Arial" w:cs="Arial"/>
          <w:bCs/>
          <w:color w:val="FF0000"/>
        </w:rPr>
      </w:pPr>
      <w:proofErr w:type="gramStart"/>
      <w:r>
        <w:rPr>
          <w:rFonts w:ascii="Arial" w:hAnsi="Arial" w:cs="Arial"/>
          <w:b/>
          <w:bCs/>
          <w:color w:val="FF0000"/>
        </w:rPr>
        <w:t>YES</w:t>
      </w:r>
      <w:proofErr w:type="gramEnd"/>
      <w:r w:rsidR="00FA3114">
        <w:rPr>
          <w:rFonts w:ascii="Arial" w:hAnsi="Arial" w:cs="Arial"/>
          <w:bCs/>
          <w:color w:val="FF0000"/>
        </w:rPr>
        <w:t xml:space="preserve"> this is in BCNF because the set of FD’s is {AB} and AB implies everything else in the relation.</w:t>
      </w:r>
    </w:p>
    <w:p w:rsidR="00DA6B4B" w:rsidRDefault="00DA6B4B" w:rsidP="00DA6B4B">
      <w:pPr>
        <w:pStyle w:val="ListParagraph"/>
        <w:numPr>
          <w:ilvl w:val="1"/>
          <w:numId w:val="8"/>
        </w:numPr>
        <w:rPr>
          <w:rFonts w:ascii="Arial" w:hAnsi="Arial" w:cs="Arial"/>
          <w:bCs/>
        </w:rPr>
      </w:pPr>
      <w:r w:rsidRPr="00DA6B4B">
        <w:rPr>
          <w:rFonts w:ascii="Arial" w:hAnsi="Arial" w:cs="Arial"/>
          <w:bCs/>
        </w:rPr>
        <w:t xml:space="preserve">Assume set of FDs F = {AB </w:t>
      </w:r>
      <w:r w:rsidRPr="00DA6B4B">
        <w:sym w:font="Wingdings" w:char="F0E0"/>
      </w:r>
      <w:r w:rsidRPr="00DA6B4B">
        <w:rPr>
          <w:rFonts w:ascii="Arial" w:hAnsi="Arial" w:cs="Arial"/>
          <w:bCs/>
        </w:rPr>
        <w:t xml:space="preserve"> CD, AB </w:t>
      </w:r>
      <w:r w:rsidRPr="00DA6B4B">
        <w:sym w:font="Wingdings" w:char="F0E0"/>
      </w:r>
      <w:r w:rsidRPr="00DA6B4B">
        <w:rPr>
          <w:rFonts w:ascii="Arial" w:hAnsi="Arial" w:cs="Arial"/>
          <w:bCs/>
        </w:rPr>
        <w:t xml:space="preserve"> E, AB -&gt; FG, FG -&gt; IJ, FG -&gt; MNOPQ} over table T’. Is table T’ in BCNF? Provide explanation. If answer is no, decompose T’</w:t>
      </w:r>
      <w:r w:rsidR="008A2538">
        <w:rPr>
          <w:rFonts w:ascii="Arial" w:hAnsi="Arial" w:cs="Arial"/>
          <w:bCs/>
        </w:rPr>
        <w:t xml:space="preserve"> with all intermediate steps</w:t>
      </w:r>
      <w:r w:rsidRPr="00DA6B4B">
        <w:rPr>
          <w:rFonts w:ascii="Arial" w:hAnsi="Arial" w:cs="Arial"/>
          <w:bCs/>
        </w:rPr>
        <w:t>.</w:t>
      </w:r>
    </w:p>
    <w:p w:rsidR="00512716" w:rsidRDefault="00512716" w:rsidP="00512716">
      <w:pPr>
        <w:pStyle w:val="ListParagraph"/>
        <w:ind w:left="1440"/>
        <w:rPr>
          <w:rFonts w:ascii="Arial" w:hAnsi="Arial" w:cs="Arial"/>
          <w:bCs/>
          <w:color w:val="FF0000"/>
        </w:rPr>
      </w:pPr>
      <w:r>
        <w:rPr>
          <w:rFonts w:ascii="Arial" w:hAnsi="Arial" w:cs="Arial"/>
          <w:bCs/>
          <w:color w:val="FF0000"/>
        </w:rPr>
        <w:t>NO it is not in BCNF because the set of FD’s is {AB, FG} AB doesn’t violate BCNF but FG does because FG doesn’t imply AB.</w:t>
      </w:r>
    </w:p>
    <w:p w:rsidR="00512716" w:rsidRDefault="00512716" w:rsidP="00512716">
      <w:pPr>
        <w:pStyle w:val="ListParagraph"/>
        <w:ind w:left="1440"/>
        <w:rPr>
          <w:rFonts w:ascii="Arial" w:hAnsi="Arial" w:cs="Arial"/>
          <w:bCs/>
          <w:color w:val="FF0000"/>
        </w:rPr>
      </w:pPr>
    </w:p>
    <w:p w:rsidR="00512716" w:rsidRPr="00512716" w:rsidRDefault="00512716" w:rsidP="00512716">
      <w:pPr>
        <w:pStyle w:val="ListParagraph"/>
        <w:ind w:left="1440"/>
        <w:rPr>
          <w:rFonts w:ascii="Arial" w:hAnsi="Arial" w:cs="Arial"/>
          <w:b/>
          <w:bCs/>
          <w:color w:val="FF0000"/>
        </w:rPr>
      </w:pPr>
      <w:r w:rsidRPr="00512716">
        <w:rPr>
          <w:rFonts w:ascii="Arial" w:hAnsi="Arial" w:cs="Arial"/>
          <w:b/>
          <w:bCs/>
          <w:color w:val="FF0000"/>
        </w:rPr>
        <w:t>DECOMPOSE</w:t>
      </w:r>
    </w:p>
    <w:p w:rsidR="00512716" w:rsidRDefault="00512716" w:rsidP="00512716">
      <w:pPr>
        <w:pStyle w:val="ListParagraph"/>
        <w:ind w:left="1440"/>
        <w:rPr>
          <w:rFonts w:ascii="Arial" w:hAnsi="Arial" w:cs="Arial"/>
          <w:bCs/>
          <w:color w:val="FF0000"/>
        </w:rPr>
      </w:pPr>
      <w:r>
        <w:rPr>
          <w:rFonts w:ascii="Arial" w:hAnsi="Arial" w:cs="Arial"/>
          <w:bCs/>
          <w:color w:val="FF0000"/>
        </w:rPr>
        <w:t>TABLE1(AB, CD, E, FG)</w:t>
      </w:r>
    </w:p>
    <w:p w:rsidR="00512716" w:rsidRDefault="00512716" w:rsidP="00512716">
      <w:pPr>
        <w:pStyle w:val="ListParagraph"/>
        <w:ind w:left="1440"/>
        <w:rPr>
          <w:rFonts w:ascii="Arial" w:hAnsi="Arial" w:cs="Arial"/>
          <w:bCs/>
          <w:color w:val="FF0000"/>
        </w:rPr>
      </w:pPr>
      <w:r>
        <w:rPr>
          <w:rFonts w:ascii="Arial" w:hAnsi="Arial" w:cs="Arial"/>
          <w:bCs/>
          <w:color w:val="FF0000"/>
        </w:rPr>
        <w:t>TABLE2(FG, IJ, MNOPQ)</w:t>
      </w:r>
    </w:p>
    <w:p w:rsidR="00512716" w:rsidRDefault="00512716" w:rsidP="00512716">
      <w:pPr>
        <w:pStyle w:val="ListParagraph"/>
        <w:ind w:left="1440"/>
        <w:rPr>
          <w:rFonts w:ascii="Arial" w:hAnsi="Arial" w:cs="Arial"/>
          <w:bCs/>
          <w:color w:val="FF0000"/>
        </w:rPr>
      </w:pPr>
    </w:p>
    <w:p w:rsidR="00512716" w:rsidRDefault="00512716" w:rsidP="00512716">
      <w:pPr>
        <w:pStyle w:val="ListParagraph"/>
        <w:ind w:left="1440"/>
        <w:rPr>
          <w:rFonts w:ascii="Arial" w:hAnsi="Arial" w:cs="Arial"/>
          <w:bCs/>
          <w:color w:val="FF0000"/>
        </w:rPr>
      </w:pPr>
      <w:r>
        <w:rPr>
          <w:rFonts w:ascii="Arial" w:hAnsi="Arial" w:cs="Arial"/>
          <w:bCs/>
          <w:color w:val="FF0000"/>
        </w:rPr>
        <w:t>TABLE1 is in BCNF because the set of FD’s is {AB} and AB implies everything else</w:t>
      </w:r>
    </w:p>
    <w:p w:rsidR="00512716" w:rsidRPr="00512716" w:rsidRDefault="00512716" w:rsidP="00512716">
      <w:pPr>
        <w:pStyle w:val="ListParagraph"/>
        <w:ind w:left="1440"/>
        <w:rPr>
          <w:rFonts w:ascii="Arial" w:hAnsi="Arial" w:cs="Arial"/>
          <w:bCs/>
          <w:color w:val="FF0000"/>
        </w:rPr>
      </w:pPr>
      <w:r>
        <w:rPr>
          <w:rFonts w:ascii="Arial" w:hAnsi="Arial" w:cs="Arial"/>
          <w:bCs/>
          <w:color w:val="FF0000"/>
        </w:rPr>
        <w:t>TABLE2 is in BCNF because the set of FD’s is {FG} and FG implies everything else</w:t>
      </w:r>
    </w:p>
    <w:p w:rsidR="002A6176" w:rsidRPr="002A6176" w:rsidRDefault="002A6176" w:rsidP="002A6176">
      <w:pPr>
        <w:rPr>
          <w:rFonts w:ascii="Arial" w:hAnsi="Arial" w:cs="Arial"/>
          <w:bCs/>
        </w:rPr>
      </w:pPr>
      <w:r>
        <w:rPr>
          <w:rFonts w:ascii="Arial" w:hAnsi="Arial" w:cs="Arial"/>
          <w:bCs/>
        </w:rPr>
        <w:t>Answer:</w:t>
      </w:r>
    </w:p>
    <w:p w:rsidR="00DA6B4B" w:rsidRPr="00DA6B4B" w:rsidRDefault="00DA6B4B" w:rsidP="00DA6B4B">
      <w:pPr>
        <w:pStyle w:val="ListParagraph"/>
        <w:ind w:left="1440"/>
        <w:rPr>
          <w:rFonts w:ascii="Arial" w:hAnsi="Arial" w:cs="Arial"/>
          <w:bCs/>
        </w:rPr>
      </w:pPr>
    </w:p>
    <w:p w:rsidR="000E20A0" w:rsidRDefault="00F64F13" w:rsidP="00BB6C38">
      <w:pPr>
        <w:pStyle w:val="ListParagraph"/>
        <w:numPr>
          <w:ilvl w:val="0"/>
          <w:numId w:val="8"/>
        </w:numPr>
        <w:ind w:left="284" w:hanging="284"/>
        <w:rPr>
          <w:rFonts w:ascii="Arial" w:hAnsi="Arial" w:cs="Arial"/>
          <w:bCs/>
        </w:rPr>
      </w:pPr>
      <w:r>
        <w:rPr>
          <w:rFonts w:ascii="Arial" w:hAnsi="Arial" w:cs="Arial"/>
          <w:bCs/>
        </w:rPr>
        <w:t>(4</w:t>
      </w:r>
      <w:r w:rsidR="000E20A0">
        <w:rPr>
          <w:rFonts w:ascii="Arial" w:hAnsi="Arial" w:cs="Arial"/>
          <w:bCs/>
        </w:rPr>
        <w:t xml:space="preserve"> Points)</w:t>
      </w:r>
    </w:p>
    <w:p w:rsidR="000E20A0" w:rsidRDefault="000E20A0" w:rsidP="000E20A0">
      <w:pPr>
        <w:rPr>
          <w:rFonts w:ascii="Arial" w:hAnsi="Arial" w:cs="Arial"/>
          <w:bCs/>
        </w:rPr>
      </w:pPr>
    </w:p>
    <w:p w:rsidR="000E20A0" w:rsidRDefault="000E20A0" w:rsidP="000E20A0">
      <w:pPr>
        <w:pStyle w:val="ListParagraph"/>
        <w:ind w:left="284"/>
        <w:rPr>
          <w:rFonts w:ascii="Arial" w:hAnsi="Arial" w:cs="Arial"/>
          <w:bCs/>
          <w:lang w:val="en-CA"/>
        </w:rPr>
      </w:pPr>
      <w:r w:rsidRPr="00697CF3">
        <w:rPr>
          <w:rFonts w:ascii="Arial" w:hAnsi="Arial" w:cs="Arial"/>
          <w:bCs/>
          <w:noProof/>
          <w:lang w:val="en-CA" w:eastAsia="en-CA" w:bidi="ar-SA"/>
        </w:rPr>
        <w:lastRenderedPageBreak/>
        <w:drawing>
          <wp:inline distT="0" distB="0" distL="0" distR="0" wp14:anchorId="743AFEE5" wp14:editId="1651833E">
            <wp:extent cx="6043930" cy="34493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3930" cy="3449352"/>
                    </a:xfrm>
                    <a:prstGeom prst="rect">
                      <a:avLst/>
                    </a:prstGeom>
                    <a:noFill/>
                    <a:ln>
                      <a:noFill/>
                    </a:ln>
                  </pic:spPr>
                </pic:pic>
              </a:graphicData>
            </a:graphic>
          </wp:inline>
        </w:drawing>
      </w:r>
    </w:p>
    <w:p w:rsidR="000E20A0" w:rsidRDefault="000E20A0" w:rsidP="000E20A0">
      <w:pPr>
        <w:pStyle w:val="ListParagraph"/>
        <w:ind w:left="284"/>
        <w:rPr>
          <w:rFonts w:ascii="Arial" w:hAnsi="Arial" w:cs="Arial"/>
          <w:bCs/>
          <w:lang w:val="en-CA"/>
        </w:rPr>
      </w:pPr>
    </w:p>
    <w:p w:rsidR="000E20A0" w:rsidRDefault="000E20A0" w:rsidP="000E20A0">
      <w:pPr>
        <w:pStyle w:val="ListParagraph"/>
        <w:numPr>
          <w:ilvl w:val="1"/>
          <w:numId w:val="8"/>
        </w:numPr>
        <w:rPr>
          <w:rFonts w:ascii="Arial" w:hAnsi="Arial" w:cs="Arial"/>
          <w:bCs/>
          <w:lang w:val="en-CA"/>
        </w:rPr>
      </w:pPr>
      <w:r w:rsidRPr="00BF4518">
        <w:rPr>
          <w:rFonts w:ascii="Arial" w:hAnsi="Arial" w:cs="Arial"/>
          <w:bCs/>
          <w:lang w:val="en-CA"/>
        </w:rPr>
        <w:t>What is the difference between CASCADE and RESTRICT grant option?</w:t>
      </w:r>
    </w:p>
    <w:p w:rsidR="00715373" w:rsidRPr="00715373" w:rsidRDefault="00715373" w:rsidP="00715373">
      <w:pPr>
        <w:ind w:left="1440"/>
        <w:rPr>
          <w:rFonts w:ascii="Arial" w:hAnsi="Arial" w:cs="Arial"/>
          <w:bCs/>
          <w:color w:val="FF0000"/>
          <w:lang w:val="en-CA"/>
        </w:rPr>
      </w:pPr>
      <w:r>
        <w:rPr>
          <w:rFonts w:ascii="Arial" w:hAnsi="Arial" w:cs="Arial"/>
          <w:bCs/>
          <w:color w:val="FF0000"/>
          <w:lang w:val="en-CA"/>
        </w:rPr>
        <w:t xml:space="preserve">When CASCADE is revoked, anyone that </w:t>
      </w:r>
      <w:r w:rsidR="0046438E">
        <w:rPr>
          <w:rFonts w:ascii="Arial" w:hAnsi="Arial" w:cs="Arial"/>
          <w:bCs/>
          <w:color w:val="FF0000"/>
          <w:lang w:val="en-CA"/>
        </w:rPr>
        <w:t xml:space="preserve">person </w:t>
      </w:r>
      <w:r>
        <w:rPr>
          <w:rFonts w:ascii="Arial" w:hAnsi="Arial" w:cs="Arial"/>
          <w:bCs/>
          <w:color w:val="FF0000"/>
          <w:lang w:val="en-CA"/>
        </w:rPr>
        <w:t xml:space="preserve">GRANTED the </w:t>
      </w:r>
      <w:r w:rsidR="0046438E">
        <w:rPr>
          <w:rFonts w:ascii="Arial" w:hAnsi="Arial" w:cs="Arial"/>
          <w:bCs/>
          <w:color w:val="FF0000"/>
          <w:lang w:val="en-CA"/>
        </w:rPr>
        <w:t xml:space="preserve">privilege, no longer has access to it while RESTRICT means the people that were granted the privilege would still have access to it. </w:t>
      </w:r>
    </w:p>
    <w:p w:rsidR="000E20A0" w:rsidRPr="00BF4518" w:rsidRDefault="000E20A0" w:rsidP="000E20A0">
      <w:pPr>
        <w:pStyle w:val="ListParagraph"/>
        <w:numPr>
          <w:ilvl w:val="1"/>
          <w:numId w:val="8"/>
        </w:numPr>
        <w:rPr>
          <w:rFonts w:ascii="Arial" w:hAnsi="Arial" w:cs="Arial"/>
          <w:bCs/>
          <w:lang w:val="en-CA" w:bidi="ar-SA"/>
        </w:rPr>
      </w:pPr>
      <w:r w:rsidRPr="00BF4518">
        <w:rPr>
          <w:rFonts w:ascii="Arial" w:hAnsi="Arial" w:cs="Arial"/>
          <w:bCs/>
          <w:lang w:bidi="ar-SA"/>
        </w:rPr>
        <w:t xml:space="preserve">Assume user A executes REVOKE P FROM B CASCADE. Describe how is it going to affect the grant diagram presented above? Does user C </w:t>
      </w:r>
      <w:proofErr w:type="gramStart"/>
      <w:r w:rsidRPr="00BF4518">
        <w:rPr>
          <w:rFonts w:ascii="Arial" w:hAnsi="Arial" w:cs="Arial"/>
          <w:bCs/>
          <w:lang w:bidi="ar-SA"/>
        </w:rPr>
        <w:t>has</w:t>
      </w:r>
      <w:proofErr w:type="gramEnd"/>
      <w:r w:rsidRPr="00BF4518">
        <w:rPr>
          <w:rFonts w:ascii="Arial" w:hAnsi="Arial" w:cs="Arial"/>
          <w:bCs/>
          <w:lang w:bidi="ar-SA"/>
        </w:rPr>
        <w:t xml:space="preserve"> a privilege P after this operation?</w:t>
      </w:r>
    </w:p>
    <w:p w:rsidR="000E20A0" w:rsidRPr="0046438E" w:rsidRDefault="0046438E" w:rsidP="0046438E">
      <w:pPr>
        <w:pStyle w:val="ListParagraph"/>
        <w:ind w:left="1440"/>
        <w:rPr>
          <w:rFonts w:ascii="Arial" w:hAnsi="Arial" w:cs="Arial"/>
          <w:bCs/>
          <w:color w:val="FF0000"/>
          <w:lang w:val="en-CA"/>
        </w:rPr>
      </w:pPr>
      <w:r>
        <w:rPr>
          <w:rFonts w:ascii="Arial" w:hAnsi="Arial" w:cs="Arial"/>
          <w:bCs/>
          <w:color w:val="FF0000"/>
          <w:lang w:val="en-CA"/>
        </w:rPr>
        <w:t xml:space="preserve">In this case, BP and CP would no longer have access to P </w:t>
      </w:r>
      <w:proofErr w:type="gramStart"/>
      <w:r>
        <w:rPr>
          <w:rFonts w:ascii="Arial" w:hAnsi="Arial" w:cs="Arial"/>
          <w:bCs/>
          <w:color w:val="FF0000"/>
          <w:lang w:val="en-CA"/>
        </w:rPr>
        <w:t>but  the</w:t>
      </w:r>
      <w:proofErr w:type="gramEnd"/>
      <w:r>
        <w:rPr>
          <w:rFonts w:ascii="Arial" w:hAnsi="Arial" w:cs="Arial"/>
          <w:bCs/>
          <w:color w:val="FF0000"/>
          <w:lang w:val="en-CA"/>
        </w:rPr>
        <w:t xml:space="preserve"> CP at the bottom part would still have access to it</w:t>
      </w:r>
    </w:p>
    <w:p w:rsidR="000E20A0" w:rsidRPr="00DA6B4B" w:rsidRDefault="000E20A0" w:rsidP="000E20A0">
      <w:pPr>
        <w:pStyle w:val="ListParagraph"/>
        <w:ind w:left="284"/>
        <w:rPr>
          <w:rFonts w:ascii="Arial" w:hAnsi="Arial" w:cs="Arial"/>
          <w:bCs/>
          <w:lang w:val="en-CA"/>
        </w:rPr>
      </w:pPr>
    </w:p>
    <w:p w:rsidR="000E20A0" w:rsidRDefault="000E20A0" w:rsidP="000E20A0">
      <w:pPr>
        <w:ind w:left="284"/>
        <w:rPr>
          <w:rFonts w:ascii="Arial" w:hAnsi="Arial" w:cs="Arial"/>
          <w:bCs/>
          <w:lang w:val="en-CA"/>
        </w:rPr>
      </w:pPr>
      <w:r w:rsidRPr="00DA6B4B">
        <w:rPr>
          <w:rFonts w:ascii="Arial" w:hAnsi="Arial" w:cs="Arial"/>
          <w:bCs/>
          <w:lang w:val="en-CA"/>
        </w:rPr>
        <w:t>Answer:</w:t>
      </w:r>
    </w:p>
    <w:p w:rsidR="000E20A0" w:rsidRDefault="000E20A0" w:rsidP="000E20A0">
      <w:pPr>
        <w:rPr>
          <w:rFonts w:ascii="Arial" w:hAnsi="Arial" w:cs="Arial"/>
          <w:bCs/>
        </w:rPr>
      </w:pPr>
    </w:p>
    <w:p w:rsidR="000E20A0" w:rsidRPr="000E20A0" w:rsidRDefault="000E20A0" w:rsidP="000E20A0">
      <w:pPr>
        <w:rPr>
          <w:rFonts w:ascii="Arial" w:hAnsi="Arial" w:cs="Arial"/>
          <w:bCs/>
        </w:rPr>
      </w:pPr>
    </w:p>
    <w:p w:rsidR="00151F6C" w:rsidRDefault="000E20A0" w:rsidP="00BB6C38">
      <w:pPr>
        <w:pStyle w:val="ListParagraph"/>
        <w:numPr>
          <w:ilvl w:val="0"/>
          <w:numId w:val="8"/>
        </w:numPr>
        <w:ind w:left="284" w:hanging="284"/>
        <w:rPr>
          <w:rFonts w:ascii="Arial" w:hAnsi="Arial" w:cs="Arial"/>
          <w:bCs/>
        </w:rPr>
      </w:pPr>
      <w:r>
        <w:rPr>
          <w:rFonts w:ascii="Arial" w:hAnsi="Arial" w:cs="Arial"/>
          <w:bCs/>
        </w:rPr>
        <w:t xml:space="preserve"> </w:t>
      </w:r>
      <w:r w:rsidR="00F64F13">
        <w:rPr>
          <w:rFonts w:ascii="Arial" w:hAnsi="Arial" w:cs="Arial"/>
          <w:bCs/>
        </w:rPr>
        <w:t>(4</w:t>
      </w:r>
      <w:r w:rsidR="00BB6C38">
        <w:rPr>
          <w:rFonts w:ascii="Arial" w:hAnsi="Arial" w:cs="Arial"/>
          <w:bCs/>
        </w:rPr>
        <w:t xml:space="preserve"> Points)</w:t>
      </w:r>
    </w:p>
    <w:p w:rsidR="00BB6C38" w:rsidRDefault="00BB6C38" w:rsidP="00BB6C38">
      <w:pPr>
        <w:rPr>
          <w:rFonts w:ascii="Arial" w:hAnsi="Arial" w:cs="Arial"/>
          <w:bCs/>
        </w:rPr>
      </w:pPr>
    </w:p>
    <w:p w:rsidR="004D4656" w:rsidRPr="00BF4518" w:rsidRDefault="004D4656" w:rsidP="00BF4518">
      <w:pPr>
        <w:rPr>
          <w:rFonts w:ascii="Arial" w:hAnsi="Arial" w:cs="Arial"/>
          <w:bCs/>
        </w:rPr>
      </w:pPr>
      <w:r w:rsidRPr="00BF4518">
        <w:rPr>
          <w:rFonts w:ascii="Arial" w:hAnsi="Arial" w:cs="Arial"/>
          <w:bCs/>
        </w:rPr>
        <w:t>What are the limitations of the shortest path approach over graph search? Provide a motivating example over a sample graph with co-authors of the paper</w:t>
      </w:r>
      <w:r w:rsidR="00BF4518">
        <w:rPr>
          <w:rFonts w:ascii="Arial" w:hAnsi="Arial" w:cs="Arial"/>
          <w:bCs/>
        </w:rPr>
        <w:t>s</w:t>
      </w:r>
      <w:r w:rsidRPr="00BF4518">
        <w:rPr>
          <w:rFonts w:ascii="Arial" w:hAnsi="Arial" w:cs="Arial"/>
          <w:bCs/>
        </w:rPr>
        <w:t>.</w:t>
      </w:r>
    </w:p>
    <w:p w:rsidR="004D4656" w:rsidRDefault="004D4656" w:rsidP="009D2C3F">
      <w:pPr>
        <w:pStyle w:val="ListParagraph"/>
        <w:ind w:left="284"/>
        <w:rPr>
          <w:rFonts w:ascii="Arial" w:hAnsi="Arial" w:cs="Arial"/>
          <w:bCs/>
        </w:rPr>
      </w:pPr>
    </w:p>
    <w:p w:rsidR="004D4656" w:rsidRPr="00BF4518" w:rsidRDefault="004D4656" w:rsidP="00BF4518">
      <w:pPr>
        <w:rPr>
          <w:rFonts w:ascii="Arial" w:hAnsi="Arial" w:cs="Arial"/>
          <w:bCs/>
        </w:rPr>
      </w:pPr>
      <w:r w:rsidRPr="00BF4518">
        <w:rPr>
          <w:rFonts w:ascii="Arial" w:hAnsi="Arial" w:cs="Arial"/>
          <w:bCs/>
        </w:rPr>
        <w:t>Propose, how to resolve this issue. Provide an example why the second approach works better.</w:t>
      </w:r>
    </w:p>
    <w:p w:rsidR="009D2C3F" w:rsidRPr="004D4656" w:rsidRDefault="004D4656" w:rsidP="004D4656">
      <w:pPr>
        <w:pStyle w:val="ListParagraph"/>
        <w:ind w:left="284"/>
        <w:rPr>
          <w:rFonts w:ascii="Arial" w:hAnsi="Arial" w:cs="Arial"/>
          <w:bCs/>
        </w:rPr>
      </w:pPr>
      <w:r w:rsidRPr="004D4656">
        <w:rPr>
          <w:rFonts w:ascii="Arial" w:hAnsi="Arial" w:cs="Arial"/>
          <w:bCs/>
        </w:rPr>
        <w:t xml:space="preserve"> </w:t>
      </w:r>
    </w:p>
    <w:p w:rsidR="009D2C3F" w:rsidRDefault="00F64F13" w:rsidP="00E05FEE">
      <w:pPr>
        <w:pStyle w:val="ListParagraph"/>
        <w:numPr>
          <w:ilvl w:val="0"/>
          <w:numId w:val="8"/>
        </w:numPr>
        <w:ind w:left="284" w:hanging="284"/>
        <w:rPr>
          <w:rFonts w:ascii="Arial" w:hAnsi="Arial" w:cs="Arial"/>
          <w:bCs/>
        </w:rPr>
      </w:pPr>
      <w:r>
        <w:rPr>
          <w:rFonts w:ascii="Arial" w:hAnsi="Arial" w:cs="Arial"/>
          <w:bCs/>
        </w:rPr>
        <w:t>(4</w:t>
      </w:r>
      <w:r w:rsidR="009D2C3F">
        <w:rPr>
          <w:rFonts w:ascii="Arial" w:hAnsi="Arial" w:cs="Arial"/>
          <w:bCs/>
        </w:rPr>
        <w:t xml:space="preserve"> Points)</w:t>
      </w:r>
      <w:r w:rsidR="009B7A82">
        <w:rPr>
          <w:rFonts w:ascii="Arial" w:hAnsi="Arial" w:cs="Arial"/>
          <w:bCs/>
        </w:rPr>
        <w:t xml:space="preserve"> </w:t>
      </w:r>
    </w:p>
    <w:p w:rsidR="009D2C3F" w:rsidRDefault="009D2C3F" w:rsidP="009D2C3F">
      <w:pPr>
        <w:pStyle w:val="ListParagraph"/>
        <w:ind w:left="284"/>
        <w:rPr>
          <w:rFonts w:ascii="Arial" w:hAnsi="Arial" w:cs="Arial"/>
          <w:bCs/>
        </w:rPr>
      </w:pPr>
    </w:p>
    <w:p w:rsidR="00E05FEE" w:rsidRPr="009D2C3F" w:rsidRDefault="00E05FEE" w:rsidP="009D2C3F">
      <w:pPr>
        <w:rPr>
          <w:rFonts w:ascii="Arial" w:hAnsi="Arial" w:cs="Arial"/>
          <w:bCs/>
        </w:rPr>
      </w:pPr>
      <w:r w:rsidRPr="009D2C3F">
        <w:rPr>
          <w:rFonts w:ascii="Arial" w:hAnsi="Arial" w:cs="Arial"/>
          <w:bCs/>
        </w:rPr>
        <w:t>Airline Frequent Flyer Case Study</w:t>
      </w:r>
      <w:r w:rsidR="009B7A82">
        <w:rPr>
          <w:rFonts w:ascii="Arial" w:hAnsi="Arial" w:cs="Arial"/>
          <w:bCs/>
        </w:rPr>
        <w:t xml:space="preserve"> (building data </w:t>
      </w:r>
      <w:proofErr w:type="spellStart"/>
      <w:r w:rsidR="009B7A82">
        <w:rPr>
          <w:rFonts w:ascii="Arial" w:hAnsi="Arial" w:cs="Arial"/>
          <w:bCs/>
        </w:rPr>
        <w:t>wareshouse</w:t>
      </w:r>
      <w:proofErr w:type="spellEnd"/>
      <w:r w:rsidR="009B7A82">
        <w:rPr>
          <w:rFonts w:ascii="Arial" w:hAnsi="Arial" w:cs="Arial"/>
          <w:bCs/>
        </w:rPr>
        <w:t>)</w:t>
      </w:r>
      <w:r w:rsidRPr="009D2C3F">
        <w:rPr>
          <w:rFonts w:ascii="Arial" w:hAnsi="Arial" w:cs="Arial"/>
          <w:bCs/>
        </w:rPr>
        <w:t>.</w:t>
      </w:r>
    </w:p>
    <w:p w:rsidR="00E05FEE" w:rsidRDefault="00E05FEE" w:rsidP="00E05FEE">
      <w:pPr>
        <w:rPr>
          <w:rFonts w:ascii="Arial" w:hAnsi="Arial" w:cs="Arial"/>
          <w:bCs/>
        </w:rPr>
      </w:pPr>
    </w:p>
    <w:p w:rsidR="00E05FEE" w:rsidRDefault="00E05FEE" w:rsidP="009D2C3F">
      <w:pPr>
        <w:rPr>
          <w:rFonts w:ascii="Arial" w:hAnsi="Arial" w:cs="Arial"/>
          <w:bCs/>
        </w:rPr>
      </w:pPr>
      <w:r>
        <w:rPr>
          <w:rFonts w:ascii="Arial" w:hAnsi="Arial" w:cs="Arial"/>
          <w:bCs/>
        </w:rPr>
        <w:t xml:space="preserve">In this case the airline’s marketing department wants to analyze the flight activity of each member of its frequent flyer program. The department is interested in seeing what flights the company’s frequent flyers take, </w:t>
      </w:r>
      <w:r w:rsidR="009D2C3F">
        <w:rPr>
          <w:rFonts w:ascii="Arial" w:hAnsi="Arial" w:cs="Arial"/>
          <w:bCs/>
        </w:rPr>
        <w:t xml:space="preserve">which days they fly and what are the name of the holidays associated with that day, </w:t>
      </w:r>
      <w:r>
        <w:rPr>
          <w:rFonts w:ascii="Arial" w:hAnsi="Arial" w:cs="Arial"/>
          <w:bCs/>
        </w:rPr>
        <w:t xml:space="preserve">which planes they fly, </w:t>
      </w:r>
      <w:r w:rsidR="009D2C3F">
        <w:rPr>
          <w:rFonts w:ascii="Arial" w:hAnsi="Arial" w:cs="Arial"/>
          <w:bCs/>
        </w:rPr>
        <w:t xml:space="preserve">which countries they fly to, </w:t>
      </w:r>
      <w:r>
        <w:rPr>
          <w:rFonts w:ascii="Arial" w:hAnsi="Arial" w:cs="Arial"/>
          <w:bCs/>
        </w:rPr>
        <w:t xml:space="preserve">what fare basis they pay, how often they upgrade, and what proportion of these frequent flyers have titanium, platinum, gold, or aluminum status.   </w:t>
      </w:r>
    </w:p>
    <w:p w:rsidR="009D2C3F" w:rsidRDefault="009D2C3F" w:rsidP="009D2C3F">
      <w:pPr>
        <w:rPr>
          <w:rFonts w:ascii="Arial" w:hAnsi="Arial" w:cs="Arial"/>
          <w:bCs/>
        </w:rPr>
      </w:pPr>
    </w:p>
    <w:p w:rsidR="009D2C3F" w:rsidRDefault="009D2C3F" w:rsidP="009D2C3F">
      <w:pPr>
        <w:rPr>
          <w:rFonts w:ascii="Arial" w:hAnsi="Arial" w:cs="Arial"/>
          <w:bCs/>
        </w:rPr>
      </w:pPr>
      <w:r>
        <w:rPr>
          <w:rFonts w:ascii="Arial" w:hAnsi="Arial" w:cs="Arial"/>
          <w:bCs/>
        </w:rPr>
        <w:t xml:space="preserve">Using Toad Data Modeler provide a </w:t>
      </w:r>
      <w:r w:rsidRPr="009D2C3F">
        <w:rPr>
          <w:rFonts w:ascii="Arial" w:hAnsi="Arial" w:cs="Arial"/>
          <w:b/>
          <w:bCs/>
        </w:rPr>
        <w:t>star-schema</w:t>
      </w:r>
      <w:r>
        <w:rPr>
          <w:rFonts w:ascii="Arial" w:hAnsi="Arial" w:cs="Arial"/>
          <w:bCs/>
        </w:rPr>
        <w:t xml:space="preserve"> data warehouse for airline frequent flyer case study. </w:t>
      </w:r>
    </w:p>
    <w:p w:rsidR="009D2C3F" w:rsidRDefault="009D2C3F" w:rsidP="009D2C3F">
      <w:pPr>
        <w:rPr>
          <w:rFonts w:ascii="Arial" w:hAnsi="Arial" w:cs="Arial"/>
          <w:bCs/>
        </w:rPr>
      </w:pPr>
    </w:p>
    <w:p w:rsidR="009D2C3F" w:rsidRDefault="009D2C3F" w:rsidP="009D2C3F">
      <w:pPr>
        <w:rPr>
          <w:rFonts w:ascii="Arial" w:hAnsi="Arial" w:cs="Arial"/>
          <w:bCs/>
        </w:rPr>
      </w:pPr>
      <w:r>
        <w:rPr>
          <w:rFonts w:ascii="Arial" w:hAnsi="Arial" w:cs="Arial"/>
          <w:bCs/>
        </w:rPr>
        <w:t>Provide description which tables are fact table</w:t>
      </w:r>
      <w:r w:rsidR="00DD594E">
        <w:rPr>
          <w:rFonts w:ascii="Arial" w:hAnsi="Arial" w:cs="Arial"/>
          <w:bCs/>
        </w:rPr>
        <w:t>s</w:t>
      </w:r>
      <w:r>
        <w:rPr>
          <w:rFonts w:ascii="Arial" w:hAnsi="Arial" w:cs="Arial"/>
          <w:bCs/>
        </w:rPr>
        <w:t xml:space="preserve"> and dimension tables.</w:t>
      </w:r>
    </w:p>
    <w:p w:rsidR="009D2C3F" w:rsidRDefault="009D2C3F" w:rsidP="009D2C3F">
      <w:pPr>
        <w:rPr>
          <w:rFonts w:ascii="Arial" w:hAnsi="Arial" w:cs="Arial"/>
          <w:bCs/>
        </w:rPr>
      </w:pPr>
    </w:p>
    <w:p w:rsidR="009D2C3F" w:rsidRDefault="009D2C3F" w:rsidP="009D2C3F">
      <w:pPr>
        <w:rPr>
          <w:rFonts w:ascii="Arial" w:hAnsi="Arial" w:cs="Arial"/>
          <w:bCs/>
        </w:rPr>
      </w:pPr>
      <w:r>
        <w:rPr>
          <w:rFonts w:ascii="Arial" w:hAnsi="Arial" w:cs="Arial"/>
          <w:bCs/>
        </w:rPr>
        <w:lastRenderedPageBreak/>
        <w:t>Which attributes are dimension attributes and dependent attributes in a fact table?</w:t>
      </w:r>
    </w:p>
    <w:p w:rsidR="002553E7" w:rsidRDefault="002553E7" w:rsidP="009D2C3F">
      <w:pPr>
        <w:rPr>
          <w:rFonts w:ascii="Arial" w:hAnsi="Arial" w:cs="Arial"/>
          <w:bCs/>
        </w:rPr>
      </w:pPr>
    </w:p>
    <w:p w:rsidR="002553E7" w:rsidRDefault="002553E7" w:rsidP="009D2C3F">
      <w:pPr>
        <w:rPr>
          <w:rFonts w:ascii="Arial" w:hAnsi="Arial" w:cs="Arial"/>
          <w:bCs/>
          <w:lang w:val="en-CA"/>
        </w:rPr>
      </w:pPr>
      <w:r w:rsidRPr="00DA6B4B">
        <w:rPr>
          <w:rFonts w:ascii="Arial" w:hAnsi="Arial" w:cs="Arial"/>
          <w:bCs/>
          <w:lang w:val="en-CA"/>
        </w:rPr>
        <w:t>Answer:</w:t>
      </w:r>
    </w:p>
    <w:p w:rsidR="00B41B85" w:rsidRDefault="00B41B85" w:rsidP="009D2C3F">
      <w:pPr>
        <w:rPr>
          <w:rFonts w:ascii="Arial" w:hAnsi="Arial" w:cs="Arial"/>
          <w:bCs/>
          <w:lang w:val="en-CA"/>
        </w:rPr>
      </w:pPr>
      <w:r>
        <w:rPr>
          <w:noProof/>
          <w:lang w:val="en-CA" w:eastAsia="en-CA" w:bidi="ar-SA"/>
        </w:rPr>
        <w:drawing>
          <wp:inline distT="0" distB="0" distL="0" distR="0" wp14:anchorId="1F7FB746" wp14:editId="392ACBA3">
            <wp:extent cx="7075313"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728" t="21304" r="715" b="11699"/>
                    <a:stretch/>
                  </pic:blipFill>
                  <pic:spPr bwMode="auto">
                    <a:xfrm>
                      <a:off x="0" y="0"/>
                      <a:ext cx="7102866" cy="3843961"/>
                    </a:xfrm>
                    <a:prstGeom prst="rect">
                      <a:avLst/>
                    </a:prstGeom>
                    <a:ln>
                      <a:noFill/>
                    </a:ln>
                    <a:extLst>
                      <a:ext uri="{53640926-AAD7-44D8-BBD7-CCE9431645EC}">
                        <a14:shadowObscured xmlns:a14="http://schemas.microsoft.com/office/drawing/2010/main"/>
                      </a:ext>
                    </a:extLst>
                  </pic:spPr>
                </pic:pic>
              </a:graphicData>
            </a:graphic>
          </wp:inline>
        </w:drawing>
      </w:r>
    </w:p>
    <w:p w:rsidR="00B41B85" w:rsidRDefault="00B41B85" w:rsidP="009D2C3F">
      <w:pPr>
        <w:rPr>
          <w:rFonts w:ascii="Arial" w:hAnsi="Arial" w:cs="Arial"/>
          <w:bCs/>
          <w:lang w:val="en-CA"/>
        </w:rPr>
      </w:pPr>
    </w:p>
    <w:p w:rsidR="00B41B85" w:rsidRDefault="00B41B85" w:rsidP="009D2C3F">
      <w:pPr>
        <w:rPr>
          <w:rFonts w:ascii="Arial" w:hAnsi="Arial" w:cs="Arial"/>
          <w:bCs/>
          <w:color w:val="FF0000"/>
          <w:lang w:val="en-CA"/>
        </w:rPr>
      </w:pPr>
      <w:r>
        <w:rPr>
          <w:rFonts w:ascii="Arial" w:hAnsi="Arial" w:cs="Arial"/>
          <w:bCs/>
          <w:color w:val="FF0000"/>
          <w:lang w:val="en-CA"/>
        </w:rPr>
        <w:t>FACT TABLE: Frequent Flier Program</w:t>
      </w:r>
    </w:p>
    <w:p w:rsidR="00B41B85" w:rsidRDefault="00B41B85" w:rsidP="00B41B85">
      <w:pPr>
        <w:ind w:firstLine="720"/>
        <w:rPr>
          <w:rFonts w:ascii="Arial" w:hAnsi="Arial" w:cs="Arial"/>
          <w:bCs/>
          <w:color w:val="FF0000"/>
          <w:lang w:val="en-CA"/>
        </w:rPr>
      </w:pPr>
      <w:r>
        <w:rPr>
          <w:rFonts w:ascii="Arial" w:hAnsi="Arial" w:cs="Arial"/>
          <w:bCs/>
          <w:color w:val="FF0000"/>
          <w:lang w:val="en-CA"/>
        </w:rPr>
        <w:t>DEPENDENT ATTRIBUTES:  Price</w:t>
      </w:r>
    </w:p>
    <w:p w:rsidR="00B41B85" w:rsidRDefault="00B41B85" w:rsidP="009D2C3F">
      <w:pPr>
        <w:rPr>
          <w:rFonts w:ascii="Arial" w:hAnsi="Arial" w:cs="Arial"/>
          <w:bCs/>
          <w:color w:val="FF0000"/>
          <w:lang w:val="en-CA"/>
        </w:rPr>
      </w:pPr>
      <w:r>
        <w:rPr>
          <w:rFonts w:ascii="Arial" w:hAnsi="Arial" w:cs="Arial"/>
          <w:bCs/>
          <w:color w:val="FF0000"/>
          <w:lang w:val="en-CA"/>
        </w:rPr>
        <w:tab/>
      </w:r>
      <w:r>
        <w:rPr>
          <w:rFonts w:ascii="Arial" w:hAnsi="Arial" w:cs="Arial"/>
          <w:bCs/>
          <w:color w:val="FF0000"/>
          <w:lang w:val="en-CA"/>
        </w:rPr>
        <w:tab/>
      </w:r>
      <w:r>
        <w:rPr>
          <w:rFonts w:ascii="Arial" w:hAnsi="Arial" w:cs="Arial"/>
          <w:bCs/>
          <w:color w:val="FF0000"/>
          <w:lang w:val="en-CA"/>
        </w:rPr>
        <w:tab/>
        <w:t xml:space="preserve">         </w:t>
      </w:r>
      <w:r>
        <w:rPr>
          <w:rFonts w:ascii="Arial" w:hAnsi="Arial" w:cs="Arial"/>
          <w:bCs/>
          <w:color w:val="FF0000"/>
          <w:lang w:val="en-CA"/>
        </w:rPr>
        <w:tab/>
        <w:t xml:space="preserve">         </w:t>
      </w:r>
      <w:proofErr w:type="spellStart"/>
      <w:r>
        <w:rPr>
          <w:rFonts w:ascii="Arial" w:hAnsi="Arial" w:cs="Arial"/>
          <w:bCs/>
          <w:color w:val="FF0000"/>
          <w:lang w:val="en-CA"/>
        </w:rPr>
        <w:t>Day_of_the_week</w:t>
      </w:r>
      <w:proofErr w:type="spellEnd"/>
    </w:p>
    <w:p w:rsidR="00B41B85" w:rsidRPr="00B41B85" w:rsidRDefault="00B41B85" w:rsidP="00B41B85">
      <w:pPr>
        <w:rPr>
          <w:rFonts w:ascii="Arial" w:hAnsi="Arial" w:cs="Arial"/>
          <w:bCs/>
          <w:color w:val="FF0000"/>
          <w:lang w:val="en-CA"/>
        </w:rPr>
      </w:pPr>
      <w:r>
        <w:rPr>
          <w:rFonts w:ascii="Arial" w:hAnsi="Arial" w:cs="Arial"/>
          <w:bCs/>
          <w:color w:val="FF0000"/>
          <w:lang w:val="en-CA"/>
        </w:rPr>
        <w:tab/>
        <w:t>DIMENSION ATTRIBUTES</w:t>
      </w:r>
      <w:r w:rsidRPr="00B41B85">
        <w:rPr>
          <w:rFonts w:ascii="Arial" w:hAnsi="Arial" w:cs="Arial"/>
          <w:bCs/>
          <w:color w:val="FF0000"/>
          <w:lang w:val="en-CA"/>
        </w:rPr>
        <w:t xml:space="preserve">: </w:t>
      </w:r>
      <w:proofErr w:type="spellStart"/>
      <w:r w:rsidRPr="00B41B85">
        <w:rPr>
          <w:rFonts w:ascii="Arial" w:hAnsi="Arial" w:cs="Arial"/>
          <w:bCs/>
          <w:color w:val="FF0000"/>
          <w:lang w:val="en-CA"/>
        </w:rPr>
        <w:t>Countries</w:t>
      </w:r>
      <w:r>
        <w:rPr>
          <w:rFonts w:ascii="Arial" w:hAnsi="Arial" w:cs="Arial"/>
          <w:bCs/>
          <w:color w:val="FF0000"/>
          <w:lang w:val="en-CA"/>
        </w:rPr>
        <w:t>ID</w:t>
      </w:r>
      <w:proofErr w:type="spellEnd"/>
    </w:p>
    <w:p w:rsidR="00B41B85" w:rsidRPr="00B41B85" w:rsidRDefault="00B41B85" w:rsidP="00B41B85">
      <w:pPr>
        <w:rPr>
          <w:rFonts w:ascii="Arial" w:hAnsi="Arial" w:cs="Arial"/>
          <w:bCs/>
          <w:color w:val="FF0000"/>
          <w:lang w:val="en-CA"/>
        </w:rPr>
      </w:pPr>
      <w:r w:rsidRPr="00B41B85">
        <w:rPr>
          <w:rFonts w:ascii="Arial" w:hAnsi="Arial" w:cs="Arial"/>
          <w:bCs/>
          <w:color w:val="FF0000"/>
          <w:lang w:val="en-CA"/>
        </w:rPr>
        <w:tab/>
      </w:r>
      <w:r w:rsidRPr="00B41B85">
        <w:rPr>
          <w:rFonts w:ascii="Arial" w:hAnsi="Arial" w:cs="Arial"/>
          <w:bCs/>
          <w:color w:val="FF0000"/>
          <w:lang w:val="en-CA"/>
        </w:rPr>
        <w:tab/>
        <w:t xml:space="preserve">           </w:t>
      </w:r>
      <w:r>
        <w:rPr>
          <w:rFonts w:ascii="Arial" w:hAnsi="Arial" w:cs="Arial"/>
          <w:bCs/>
          <w:color w:val="FF0000"/>
          <w:lang w:val="en-CA"/>
        </w:rPr>
        <w:tab/>
      </w:r>
      <w:r>
        <w:rPr>
          <w:rFonts w:ascii="Arial" w:hAnsi="Arial" w:cs="Arial"/>
          <w:bCs/>
          <w:color w:val="FF0000"/>
          <w:lang w:val="en-CA"/>
        </w:rPr>
        <w:tab/>
        <w:t xml:space="preserve">       </w:t>
      </w:r>
      <w:proofErr w:type="spellStart"/>
      <w:r w:rsidRPr="00B41B85">
        <w:rPr>
          <w:rFonts w:ascii="Arial" w:hAnsi="Arial" w:cs="Arial"/>
          <w:bCs/>
          <w:color w:val="FF0000"/>
          <w:lang w:val="en-CA"/>
        </w:rPr>
        <w:t>Member</w:t>
      </w:r>
      <w:r>
        <w:rPr>
          <w:rFonts w:ascii="Arial" w:hAnsi="Arial" w:cs="Arial"/>
          <w:bCs/>
          <w:color w:val="FF0000"/>
          <w:lang w:val="en-CA"/>
        </w:rPr>
        <w:t>ID</w:t>
      </w:r>
      <w:proofErr w:type="spellEnd"/>
    </w:p>
    <w:p w:rsidR="00B41B85" w:rsidRPr="00B41B85" w:rsidRDefault="00B41B85" w:rsidP="00B41B85">
      <w:pPr>
        <w:rPr>
          <w:rFonts w:ascii="Arial" w:hAnsi="Arial" w:cs="Arial"/>
          <w:bCs/>
          <w:color w:val="FF0000"/>
          <w:lang w:val="en-CA"/>
        </w:rPr>
      </w:pPr>
      <w:r w:rsidRPr="00B41B85">
        <w:rPr>
          <w:rFonts w:ascii="Arial" w:hAnsi="Arial" w:cs="Arial"/>
          <w:bCs/>
          <w:color w:val="FF0000"/>
          <w:lang w:val="en-CA"/>
        </w:rPr>
        <w:tab/>
      </w:r>
      <w:r w:rsidRPr="00B41B85">
        <w:rPr>
          <w:rFonts w:ascii="Arial" w:hAnsi="Arial" w:cs="Arial"/>
          <w:bCs/>
          <w:color w:val="FF0000"/>
          <w:lang w:val="en-CA"/>
        </w:rPr>
        <w:tab/>
        <w:t xml:space="preserve">           </w:t>
      </w:r>
      <w:r>
        <w:rPr>
          <w:rFonts w:ascii="Arial" w:hAnsi="Arial" w:cs="Arial"/>
          <w:bCs/>
          <w:color w:val="FF0000"/>
          <w:lang w:val="en-CA"/>
        </w:rPr>
        <w:tab/>
      </w:r>
      <w:r>
        <w:rPr>
          <w:rFonts w:ascii="Arial" w:hAnsi="Arial" w:cs="Arial"/>
          <w:bCs/>
          <w:color w:val="FF0000"/>
          <w:lang w:val="en-CA"/>
        </w:rPr>
        <w:tab/>
        <w:t xml:space="preserve">       </w:t>
      </w:r>
      <w:proofErr w:type="spellStart"/>
      <w:r w:rsidRPr="00B41B85">
        <w:rPr>
          <w:rFonts w:ascii="Arial" w:hAnsi="Arial" w:cs="Arial"/>
          <w:bCs/>
          <w:color w:val="FF0000"/>
          <w:lang w:val="en-CA"/>
        </w:rPr>
        <w:t>Status</w:t>
      </w:r>
      <w:r>
        <w:rPr>
          <w:rFonts w:ascii="Arial" w:hAnsi="Arial" w:cs="Arial"/>
          <w:bCs/>
          <w:color w:val="FF0000"/>
          <w:lang w:val="en-CA"/>
        </w:rPr>
        <w:t>ID</w:t>
      </w:r>
      <w:proofErr w:type="spellEnd"/>
    </w:p>
    <w:p w:rsidR="00B41B85" w:rsidRPr="00B41B85" w:rsidRDefault="00B41B85" w:rsidP="00B41B85">
      <w:pPr>
        <w:rPr>
          <w:rFonts w:ascii="Arial" w:hAnsi="Arial" w:cs="Arial"/>
          <w:bCs/>
          <w:color w:val="FF0000"/>
          <w:lang w:val="en-CA"/>
        </w:rPr>
      </w:pPr>
      <w:r w:rsidRPr="00B41B85">
        <w:rPr>
          <w:rFonts w:ascii="Arial" w:hAnsi="Arial" w:cs="Arial"/>
          <w:bCs/>
          <w:color w:val="FF0000"/>
          <w:lang w:val="en-CA"/>
        </w:rPr>
        <w:tab/>
      </w:r>
      <w:r w:rsidRPr="00B41B85">
        <w:rPr>
          <w:rFonts w:ascii="Arial" w:hAnsi="Arial" w:cs="Arial"/>
          <w:bCs/>
          <w:color w:val="FF0000"/>
          <w:lang w:val="en-CA"/>
        </w:rPr>
        <w:tab/>
        <w:t xml:space="preserve">           </w:t>
      </w:r>
      <w:r>
        <w:rPr>
          <w:rFonts w:ascii="Arial" w:hAnsi="Arial" w:cs="Arial"/>
          <w:bCs/>
          <w:color w:val="FF0000"/>
          <w:lang w:val="en-CA"/>
        </w:rPr>
        <w:tab/>
      </w:r>
      <w:r>
        <w:rPr>
          <w:rFonts w:ascii="Arial" w:hAnsi="Arial" w:cs="Arial"/>
          <w:bCs/>
          <w:color w:val="FF0000"/>
          <w:lang w:val="en-CA"/>
        </w:rPr>
        <w:tab/>
        <w:t xml:space="preserve">       </w:t>
      </w:r>
      <w:proofErr w:type="spellStart"/>
      <w:r w:rsidRPr="00B41B85">
        <w:rPr>
          <w:rFonts w:ascii="Arial" w:hAnsi="Arial" w:cs="Arial"/>
          <w:bCs/>
          <w:color w:val="FF0000"/>
          <w:lang w:val="en-CA"/>
        </w:rPr>
        <w:t>Airline</w:t>
      </w:r>
      <w:r>
        <w:rPr>
          <w:rFonts w:ascii="Arial" w:hAnsi="Arial" w:cs="Arial"/>
          <w:bCs/>
          <w:color w:val="FF0000"/>
          <w:lang w:val="en-CA"/>
        </w:rPr>
        <w:t>ID</w:t>
      </w:r>
      <w:proofErr w:type="spellEnd"/>
    </w:p>
    <w:p w:rsidR="00B41B85" w:rsidRPr="00B41B85" w:rsidRDefault="00B41B85" w:rsidP="00B41B85">
      <w:pPr>
        <w:rPr>
          <w:rFonts w:ascii="Arial" w:hAnsi="Arial" w:cs="Arial"/>
          <w:bCs/>
          <w:color w:val="FF0000"/>
          <w:lang w:val="en-CA"/>
        </w:rPr>
      </w:pPr>
      <w:r w:rsidRPr="00B41B85">
        <w:rPr>
          <w:rFonts w:ascii="Arial" w:hAnsi="Arial" w:cs="Arial"/>
          <w:bCs/>
          <w:color w:val="FF0000"/>
          <w:lang w:val="en-CA"/>
        </w:rPr>
        <w:tab/>
      </w:r>
      <w:r w:rsidRPr="00B41B85">
        <w:rPr>
          <w:rFonts w:ascii="Arial" w:hAnsi="Arial" w:cs="Arial"/>
          <w:bCs/>
          <w:color w:val="FF0000"/>
          <w:lang w:val="en-CA"/>
        </w:rPr>
        <w:tab/>
        <w:t xml:space="preserve">           </w:t>
      </w:r>
      <w:r>
        <w:rPr>
          <w:rFonts w:ascii="Arial" w:hAnsi="Arial" w:cs="Arial"/>
          <w:bCs/>
          <w:color w:val="FF0000"/>
          <w:lang w:val="en-CA"/>
        </w:rPr>
        <w:tab/>
      </w:r>
      <w:r>
        <w:rPr>
          <w:rFonts w:ascii="Arial" w:hAnsi="Arial" w:cs="Arial"/>
          <w:bCs/>
          <w:color w:val="FF0000"/>
          <w:lang w:val="en-CA"/>
        </w:rPr>
        <w:tab/>
        <w:t xml:space="preserve">       </w:t>
      </w:r>
      <w:proofErr w:type="spellStart"/>
      <w:r w:rsidRPr="00B41B85">
        <w:rPr>
          <w:rFonts w:ascii="Arial" w:hAnsi="Arial" w:cs="Arial"/>
          <w:bCs/>
          <w:color w:val="FF0000"/>
          <w:lang w:val="en-CA"/>
        </w:rPr>
        <w:t>Holiday</w:t>
      </w:r>
      <w:r>
        <w:rPr>
          <w:rFonts w:ascii="Arial" w:hAnsi="Arial" w:cs="Arial"/>
          <w:bCs/>
          <w:color w:val="FF0000"/>
          <w:lang w:val="en-CA"/>
        </w:rPr>
        <w:t>ID</w:t>
      </w:r>
      <w:proofErr w:type="spellEnd"/>
    </w:p>
    <w:p w:rsidR="00B41B85" w:rsidRPr="00B41B85" w:rsidRDefault="00B41B85" w:rsidP="009D2C3F">
      <w:pPr>
        <w:rPr>
          <w:rFonts w:ascii="Arial" w:hAnsi="Arial" w:cs="Arial"/>
          <w:bCs/>
          <w:color w:val="FF0000"/>
          <w:lang w:val="en-CA"/>
        </w:rPr>
      </w:pPr>
    </w:p>
    <w:p w:rsidR="00B41B85" w:rsidRPr="00B41B85" w:rsidRDefault="00B41B85" w:rsidP="009D2C3F">
      <w:pPr>
        <w:rPr>
          <w:rFonts w:ascii="Arial" w:hAnsi="Arial" w:cs="Arial"/>
          <w:bCs/>
          <w:color w:val="FF0000"/>
          <w:lang w:val="en-CA"/>
        </w:rPr>
      </w:pPr>
      <w:r w:rsidRPr="00B41B85">
        <w:rPr>
          <w:rFonts w:ascii="Arial" w:hAnsi="Arial" w:cs="Arial"/>
          <w:bCs/>
          <w:color w:val="FF0000"/>
          <w:lang w:val="en-CA"/>
        </w:rPr>
        <w:t>DIMENSION TABLES: Countries</w:t>
      </w:r>
    </w:p>
    <w:p w:rsidR="00B41B85" w:rsidRPr="00B41B85" w:rsidRDefault="00B41B85" w:rsidP="009D2C3F">
      <w:pPr>
        <w:rPr>
          <w:rFonts w:ascii="Arial" w:hAnsi="Arial" w:cs="Arial"/>
          <w:bCs/>
          <w:color w:val="FF0000"/>
          <w:lang w:val="en-CA"/>
        </w:rPr>
      </w:pPr>
      <w:r w:rsidRPr="00B41B85">
        <w:rPr>
          <w:rFonts w:ascii="Arial" w:hAnsi="Arial" w:cs="Arial"/>
          <w:bCs/>
          <w:color w:val="FF0000"/>
          <w:lang w:val="en-CA"/>
        </w:rPr>
        <w:tab/>
      </w:r>
      <w:r w:rsidRPr="00B41B85">
        <w:rPr>
          <w:rFonts w:ascii="Arial" w:hAnsi="Arial" w:cs="Arial"/>
          <w:bCs/>
          <w:color w:val="FF0000"/>
          <w:lang w:val="en-CA"/>
        </w:rPr>
        <w:tab/>
        <w:t xml:space="preserve">           Member</w:t>
      </w:r>
    </w:p>
    <w:p w:rsidR="00B41B85" w:rsidRPr="00B41B85" w:rsidRDefault="00B41B85" w:rsidP="009D2C3F">
      <w:pPr>
        <w:rPr>
          <w:rFonts w:ascii="Arial" w:hAnsi="Arial" w:cs="Arial"/>
          <w:bCs/>
          <w:color w:val="FF0000"/>
          <w:lang w:val="en-CA"/>
        </w:rPr>
      </w:pPr>
      <w:r w:rsidRPr="00B41B85">
        <w:rPr>
          <w:rFonts w:ascii="Arial" w:hAnsi="Arial" w:cs="Arial"/>
          <w:bCs/>
          <w:color w:val="FF0000"/>
          <w:lang w:val="en-CA"/>
        </w:rPr>
        <w:tab/>
      </w:r>
      <w:r w:rsidRPr="00B41B85">
        <w:rPr>
          <w:rFonts w:ascii="Arial" w:hAnsi="Arial" w:cs="Arial"/>
          <w:bCs/>
          <w:color w:val="FF0000"/>
          <w:lang w:val="en-CA"/>
        </w:rPr>
        <w:tab/>
        <w:t xml:space="preserve">           Status</w:t>
      </w:r>
    </w:p>
    <w:p w:rsidR="00B41B85" w:rsidRPr="00B41B85" w:rsidRDefault="00B41B85" w:rsidP="009D2C3F">
      <w:pPr>
        <w:rPr>
          <w:rFonts w:ascii="Arial" w:hAnsi="Arial" w:cs="Arial"/>
          <w:bCs/>
          <w:color w:val="FF0000"/>
          <w:lang w:val="en-CA"/>
        </w:rPr>
      </w:pPr>
      <w:r w:rsidRPr="00B41B85">
        <w:rPr>
          <w:rFonts w:ascii="Arial" w:hAnsi="Arial" w:cs="Arial"/>
          <w:bCs/>
          <w:color w:val="FF0000"/>
          <w:lang w:val="en-CA"/>
        </w:rPr>
        <w:tab/>
      </w:r>
      <w:r w:rsidRPr="00B41B85">
        <w:rPr>
          <w:rFonts w:ascii="Arial" w:hAnsi="Arial" w:cs="Arial"/>
          <w:bCs/>
          <w:color w:val="FF0000"/>
          <w:lang w:val="en-CA"/>
        </w:rPr>
        <w:tab/>
        <w:t xml:space="preserve">           Airline</w:t>
      </w:r>
    </w:p>
    <w:p w:rsidR="00B41B85" w:rsidRPr="00B41B85" w:rsidRDefault="00B41B85" w:rsidP="009D2C3F">
      <w:pPr>
        <w:rPr>
          <w:rFonts w:ascii="Arial" w:hAnsi="Arial" w:cs="Arial"/>
          <w:bCs/>
          <w:color w:val="FF0000"/>
          <w:lang w:val="en-CA"/>
        </w:rPr>
      </w:pPr>
      <w:r w:rsidRPr="00B41B85">
        <w:rPr>
          <w:rFonts w:ascii="Arial" w:hAnsi="Arial" w:cs="Arial"/>
          <w:bCs/>
          <w:color w:val="FF0000"/>
          <w:lang w:val="en-CA"/>
        </w:rPr>
        <w:tab/>
      </w:r>
      <w:r w:rsidRPr="00B41B85">
        <w:rPr>
          <w:rFonts w:ascii="Arial" w:hAnsi="Arial" w:cs="Arial"/>
          <w:bCs/>
          <w:color w:val="FF0000"/>
          <w:lang w:val="en-CA"/>
        </w:rPr>
        <w:tab/>
        <w:t xml:space="preserve">           Holiday</w:t>
      </w:r>
    </w:p>
    <w:p w:rsidR="00B41B85" w:rsidRPr="002553E7" w:rsidRDefault="00B41B85" w:rsidP="009D2C3F">
      <w:pPr>
        <w:rPr>
          <w:rFonts w:ascii="Arial" w:hAnsi="Arial" w:cs="Arial"/>
          <w:bCs/>
          <w:lang w:val="en-CA"/>
        </w:rPr>
      </w:pPr>
    </w:p>
    <w:p w:rsidR="009D2C3F" w:rsidRDefault="009D2C3F" w:rsidP="009D2C3F">
      <w:pPr>
        <w:rPr>
          <w:rFonts w:ascii="Arial" w:hAnsi="Arial" w:cs="Arial"/>
          <w:bCs/>
        </w:rPr>
      </w:pPr>
    </w:p>
    <w:p w:rsidR="009D2C3F" w:rsidRDefault="009D2C3F" w:rsidP="009D2C3F">
      <w:pPr>
        <w:pStyle w:val="ListParagraph"/>
        <w:numPr>
          <w:ilvl w:val="0"/>
          <w:numId w:val="8"/>
        </w:numPr>
        <w:ind w:left="284" w:hanging="284"/>
        <w:rPr>
          <w:rFonts w:ascii="Arial" w:hAnsi="Arial" w:cs="Arial"/>
          <w:bCs/>
        </w:rPr>
      </w:pPr>
      <w:r>
        <w:rPr>
          <w:rFonts w:ascii="Arial" w:hAnsi="Arial" w:cs="Arial"/>
          <w:bCs/>
        </w:rPr>
        <w:t>(</w:t>
      </w:r>
      <w:r w:rsidR="00F64F13">
        <w:rPr>
          <w:rFonts w:ascii="Arial" w:hAnsi="Arial" w:cs="Arial"/>
          <w:bCs/>
        </w:rPr>
        <w:t>4</w:t>
      </w:r>
      <w:r>
        <w:rPr>
          <w:rFonts w:ascii="Arial" w:hAnsi="Arial" w:cs="Arial"/>
          <w:bCs/>
        </w:rPr>
        <w:t xml:space="preserve"> Points)</w:t>
      </w:r>
    </w:p>
    <w:p w:rsidR="009D2C3F" w:rsidRDefault="009D2C3F" w:rsidP="009D2C3F">
      <w:pPr>
        <w:rPr>
          <w:rFonts w:ascii="Arial" w:hAnsi="Arial" w:cs="Arial"/>
          <w:bCs/>
        </w:rPr>
      </w:pPr>
    </w:p>
    <w:p w:rsidR="009D2C3F" w:rsidRDefault="009D2C3F" w:rsidP="009D2C3F">
      <w:pPr>
        <w:rPr>
          <w:rFonts w:ascii="Arial" w:hAnsi="Arial" w:cs="Arial"/>
          <w:bCs/>
        </w:rPr>
      </w:pPr>
      <w:r>
        <w:rPr>
          <w:rFonts w:ascii="Arial" w:hAnsi="Arial" w:cs="Arial"/>
          <w:bCs/>
        </w:rPr>
        <w:t>Provide DTD for airline frequent flyer database described in Point 6. In your specification include multiplicity, IDs, IDREFs and all other necessary details.</w:t>
      </w:r>
    </w:p>
    <w:p w:rsidR="002553E7" w:rsidRDefault="002553E7" w:rsidP="009D2C3F">
      <w:pPr>
        <w:rPr>
          <w:rFonts w:ascii="Arial" w:hAnsi="Arial" w:cs="Arial"/>
          <w:bCs/>
        </w:rPr>
      </w:pPr>
    </w:p>
    <w:p w:rsidR="002553E7" w:rsidRDefault="002553E7" w:rsidP="002553E7">
      <w:pPr>
        <w:rPr>
          <w:rFonts w:ascii="Arial" w:hAnsi="Arial" w:cs="Arial"/>
          <w:bCs/>
          <w:lang w:val="en-CA"/>
        </w:rPr>
      </w:pPr>
      <w:r w:rsidRPr="00DA6B4B">
        <w:rPr>
          <w:rFonts w:ascii="Arial" w:hAnsi="Arial" w:cs="Arial"/>
          <w:bCs/>
          <w:lang w:val="en-CA"/>
        </w:rPr>
        <w:t>Answer:</w:t>
      </w:r>
    </w:p>
    <w:p w:rsidR="00C770FA" w:rsidRDefault="00C770FA" w:rsidP="002553E7">
      <w:pPr>
        <w:rPr>
          <w:rFonts w:ascii="Arial" w:hAnsi="Arial" w:cs="Arial"/>
          <w:bCs/>
          <w:color w:val="FF0000"/>
          <w:lang w:val="en-CA"/>
        </w:rPr>
      </w:pPr>
      <w:proofErr w:type="gramStart"/>
      <w:r w:rsidRPr="00C770FA">
        <w:rPr>
          <w:rFonts w:ascii="Arial" w:hAnsi="Arial" w:cs="Arial"/>
          <w:bCs/>
          <w:color w:val="FF0000"/>
          <w:lang w:val="en-CA"/>
        </w:rPr>
        <w:t>&lt;</w:t>
      </w:r>
      <w:r>
        <w:rPr>
          <w:rFonts w:ascii="Arial" w:hAnsi="Arial" w:cs="Arial"/>
          <w:bCs/>
          <w:color w:val="FF0000"/>
          <w:lang w:val="en-CA"/>
        </w:rPr>
        <w:t>[</w:t>
      </w:r>
      <w:proofErr w:type="gramEnd"/>
      <w:r>
        <w:rPr>
          <w:rFonts w:ascii="Arial" w:hAnsi="Arial" w:cs="Arial"/>
          <w:bCs/>
          <w:color w:val="FF0000"/>
          <w:lang w:val="en-CA"/>
        </w:rPr>
        <w:t>!DOCTYPE PROGRAM</w:t>
      </w:r>
    </w:p>
    <w:p w:rsidR="00C770FA" w:rsidRDefault="00C770FA" w:rsidP="002553E7">
      <w:pPr>
        <w:rPr>
          <w:rFonts w:ascii="Arial" w:hAnsi="Arial" w:cs="Arial"/>
          <w:bCs/>
          <w:color w:val="FF0000"/>
          <w:lang w:val="en-CA"/>
        </w:rPr>
      </w:pPr>
      <w:proofErr w:type="gramStart"/>
      <w:r>
        <w:rPr>
          <w:rFonts w:ascii="Arial" w:hAnsi="Arial" w:cs="Arial"/>
          <w:bCs/>
          <w:color w:val="FF0000"/>
          <w:lang w:val="en-CA"/>
        </w:rPr>
        <w:t>&lt;!ELEMENT</w:t>
      </w:r>
      <w:proofErr w:type="gramEnd"/>
      <w:r>
        <w:rPr>
          <w:rFonts w:ascii="Arial" w:hAnsi="Arial" w:cs="Arial"/>
          <w:bCs/>
          <w:color w:val="FF0000"/>
          <w:lang w:val="en-CA"/>
        </w:rPr>
        <w:t xml:space="preserve"> PROGRAM(FREQUENTFLIER*) &gt;</w:t>
      </w:r>
    </w:p>
    <w:p w:rsidR="00C770FA" w:rsidRDefault="00C770FA" w:rsidP="002553E7">
      <w:pPr>
        <w:rPr>
          <w:rFonts w:ascii="Arial" w:hAnsi="Arial" w:cs="Arial"/>
          <w:bCs/>
          <w:color w:val="FF0000"/>
          <w:lang w:val="en-CA"/>
        </w:rPr>
      </w:pPr>
      <w:proofErr w:type="gramStart"/>
      <w:r>
        <w:rPr>
          <w:rFonts w:ascii="Arial" w:hAnsi="Arial" w:cs="Arial"/>
          <w:bCs/>
          <w:color w:val="FF0000"/>
          <w:lang w:val="en-CA"/>
        </w:rPr>
        <w:t>&lt;!ELEMENT</w:t>
      </w:r>
      <w:proofErr w:type="gramEnd"/>
      <w:r>
        <w:rPr>
          <w:rFonts w:ascii="Arial" w:hAnsi="Arial" w:cs="Arial"/>
          <w:bCs/>
          <w:color w:val="FF0000"/>
          <w:lang w:val="en-CA"/>
        </w:rPr>
        <w:t xml:space="preserve"> FREQUENTFLIER(COUNTRIES</w:t>
      </w:r>
      <w:r w:rsidR="00124EA5">
        <w:rPr>
          <w:rFonts w:ascii="Arial" w:hAnsi="Arial" w:cs="Arial"/>
          <w:bCs/>
          <w:color w:val="FF0000"/>
          <w:lang w:val="en-CA"/>
        </w:rPr>
        <w:t>+</w:t>
      </w:r>
      <w:r>
        <w:rPr>
          <w:rFonts w:ascii="Arial" w:hAnsi="Arial" w:cs="Arial"/>
          <w:bCs/>
          <w:color w:val="FF0000"/>
          <w:lang w:val="en-CA"/>
        </w:rPr>
        <w:t>, MEMBER</w:t>
      </w:r>
      <w:r w:rsidR="00124EA5">
        <w:rPr>
          <w:rFonts w:ascii="Arial" w:hAnsi="Arial" w:cs="Arial"/>
          <w:bCs/>
          <w:color w:val="FF0000"/>
          <w:lang w:val="en-CA"/>
        </w:rPr>
        <w:t>+</w:t>
      </w:r>
      <w:r>
        <w:rPr>
          <w:rFonts w:ascii="Arial" w:hAnsi="Arial" w:cs="Arial"/>
          <w:bCs/>
          <w:color w:val="FF0000"/>
          <w:lang w:val="en-CA"/>
        </w:rPr>
        <w:t>, STATUS</w:t>
      </w:r>
      <w:r w:rsidR="00124EA5">
        <w:rPr>
          <w:rFonts w:ascii="Arial" w:hAnsi="Arial" w:cs="Arial"/>
          <w:bCs/>
          <w:color w:val="FF0000"/>
          <w:lang w:val="en-CA"/>
        </w:rPr>
        <w:t>+</w:t>
      </w:r>
      <w:r>
        <w:rPr>
          <w:rFonts w:ascii="Arial" w:hAnsi="Arial" w:cs="Arial"/>
          <w:bCs/>
          <w:color w:val="FF0000"/>
          <w:lang w:val="en-CA"/>
        </w:rPr>
        <w:t>, AIRLINE</w:t>
      </w:r>
      <w:r w:rsidR="00124EA5">
        <w:rPr>
          <w:rFonts w:ascii="Arial" w:hAnsi="Arial" w:cs="Arial"/>
          <w:bCs/>
          <w:color w:val="FF0000"/>
          <w:lang w:val="en-CA"/>
        </w:rPr>
        <w:t>+</w:t>
      </w:r>
      <w:r>
        <w:rPr>
          <w:rFonts w:ascii="Arial" w:hAnsi="Arial" w:cs="Arial"/>
          <w:bCs/>
          <w:color w:val="FF0000"/>
          <w:lang w:val="en-CA"/>
        </w:rPr>
        <w:t>, HOLIDAY</w:t>
      </w:r>
      <w:r w:rsidR="00124EA5">
        <w:rPr>
          <w:rFonts w:ascii="Arial" w:hAnsi="Arial" w:cs="Arial"/>
          <w:bCs/>
          <w:color w:val="FF0000"/>
          <w:lang w:val="en-CA"/>
        </w:rPr>
        <w:t>*</w:t>
      </w:r>
      <w:r>
        <w:rPr>
          <w:rFonts w:ascii="Arial" w:hAnsi="Arial" w:cs="Arial"/>
          <w:bCs/>
          <w:color w:val="FF0000"/>
          <w:lang w:val="en-CA"/>
        </w:rPr>
        <w:t>)&gt;</w:t>
      </w:r>
    </w:p>
    <w:p w:rsidR="00C770FA" w:rsidRDefault="00C770FA" w:rsidP="00C770FA">
      <w:pPr>
        <w:ind w:firstLine="720"/>
        <w:rPr>
          <w:rFonts w:ascii="Arial" w:hAnsi="Arial" w:cs="Arial"/>
          <w:bCs/>
          <w:color w:val="FF0000"/>
          <w:lang w:val="en-CA"/>
        </w:rPr>
      </w:pPr>
      <w:proofErr w:type="gramStart"/>
      <w:r>
        <w:rPr>
          <w:rFonts w:ascii="Arial" w:hAnsi="Arial" w:cs="Arial"/>
          <w:bCs/>
          <w:color w:val="FF0000"/>
          <w:lang w:val="en-CA"/>
        </w:rPr>
        <w:t>&lt;!ATTLIST</w:t>
      </w:r>
      <w:proofErr w:type="gramEnd"/>
      <w:r>
        <w:rPr>
          <w:rFonts w:ascii="Arial" w:hAnsi="Arial" w:cs="Arial"/>
          <w:bCs/>
          <w:color w:val="FF0000"/>
          <w:lang w:val="en-CA"/>
        </w:rPr>
        <w:t xml:space="preserve"> FREQUENTFLIER price IDREF #REQUIRED&gt;</w:t>
      </w:r>
    </w:p>
    <w:p w:rsidR="00C770FA" w:rsidRDefault="00C770FA" w:rsidP="00C770FA">
      <w:pPr>
        <w:ind w:firstLine="720"/>
        <w:rPr>
          <w:rFonts w:ascii="Arial" w:hAnsi="Arial" w:cs="Arial"/>
          <w:bCs/>
          <w:color w:val="FF0000"/>
          <w:lang w:val="en-CA"/>
        </w:rPr>
      </w:pPr>
      <w:proofErr w:type="gramStart"/>
      <w:r>
        <w:rPr>
          <w:rFonts w:ascii="Arial" w:hAnsi="Arial" w:cs="Arial"/>
          <w:bCs/>
          <w:color w:val="FF0000"/>
          <w:lang w:val="en-CA"/>
        </w:rPr>
        <w:t>&lt;!ATTLIST</w:t>
      </w:r>
      <w:proofErr w:type="gramEnd"/>
      <w:r>
        <w:rPr>
          <w:rFonts w:ascii="Arial" w:hAnsi="Arial" w:cs="Arial"/>
          <w:bCs/>
          <w:color w:val="FF0000"/>
          <w:lang w:val="en-CA"/>
        </w:rPr>
        <w:t xml:space="preserve"> FREQUENTFLIER </w:t>
      </w:r>
      <w:proofErr w:type="spellStart"/>
      <w:r>
        <w:rPr>
          <w:rFonts w:ascii="Arial" w:hAnsi="Arial" w:cs="Arial"/>
          <w:bCs/>
          <w:color w:val="FF0000"/>
          <w:lang w:val="en-CA"/>
        </w:rPr>
        <w:t>Day_of_the_week</w:t>
      </w:r>
      <w:proofErr w:type="spellEnd"/>
      <w:r w:rsidR="00124EA5">
        <w:rPr>
          <w:rFonts w:ascii="Arial" w:hAnsi="Arial" w:cs="Arial"/>
          <w:bCs/>
          <w:color w:val="FF0000"/>
          <w:lang w:val="en-CA"/>
        </w:rPr>
        <w:t xml:space="preserve"> IDREF #REQUIRED</w:t>
      </w:r>
      <w:r>
        <w:rPr>
          <w:rFonts w:ascii="Arial" w:hAnsi="Arial" w:cs="Arial"/>
          <w:bCs/>
          <w:color w:val="FF0000"/>
          <w:lang w:val="en-CA"/>
        </w:rPr>
        <w:t>&gt;</w:t>
      </w:r>
    </w:p>
    <w:p w:rsidR="00C770FA" w:rsidRDefault="00C770FA" w:rsidP="00C770FA">
      <w:pPr>
        <w:ind w:firstLine="720"/>
        <w:rPr>
          <w:rFonts w:ascii="Arial" w:hAnsi="Arial" w:cs="Arial"/>
          <w:bCs/>
          <w:color w:val="FF0000"/>
          <w:lang w:val="en-CA"/>
        </w:rPr>
      </w:pPr>
    </w:p>
    <w:p w:rsidR="00C770FA" w:rsidRDefault="00C770FA" w:rsidP="002553E7">
      <w:pPr>
        <w:rPr>
          <w:rFonts w:ascii="Arial" w:hAnsi="Arial" w:cs="Arial"/>
          <w:bCs/>
          <w:color w:val="FF0000"/>
          <w:lang w:val="en-CA"/>
        </w:rPr>
      </w:pPr>
      <w:proofErr w:type="gramStart"/>
      <w:r>
        <w:rPr>
          <w:rFonts w:ascii="Arial" w:hAnsi="Arial" w:cs="Arial"/>
          <w:bCs/>
          <w:color w:val="FF0000"/>
          <w:lang w:val="en-CA"/>
        </w:rPr>
        <w:lastRenderedPageBreak/>
        <w:t>&lt;!ELEMENT</w:t>
      </w:r>
      <w:proofErr w:type="gramEnd"/>
      <w:r w:rsidR="00124EA5">
        <w:rPr>
          <w:rFonts w:ascii="Arial" w:hAnsi="Arial" w:cs="Arial"/>
          <w:bCs/>
          <w:color w:val="FF0000"/>
          <w:lang w:val="en-CA"/>
        </w:rPr>
        <w:t xml:space="preserve"> COUNTRIES EMPTY</w:t>
      </w:r>
      <w:r>
        <w:rPr>
          <w:rFonts w:ascii="Arial" w:hAnsi="Arial" w:cs="Arial"/>
          <w:bCs/>
          <w:color w:val="FF0000"/>
          <w:lang w:val="en-CA"/>
        </w:rPr>
        <w:t>&gt;</w:t>
      </w:r>
    </w:p>
    <w:p w:rsidR="00124EA5" w:rsidRDefault="00124EA5" w:rsidP="00124EA5">
      <w:pPr>
        <w:ind w:firstLine="720"/>
        <w:rPr>
          <w:rFonts w:ascii="Arial" w:hAnsi="Arial" w:cs="Arial"/>
          <w:bCs/>
          <w:color w:val="FF0000"/>
          <w:lang w:val="en-CA"/>
        </w:rPr>
      </w:pPr>
      <w:proofErr w:type="gramStart"/>
      <w:r>
        <w:rPr>
          <w:rFonts w:ascii="Arial" w:hAnsi="Arial" w:cs="Arial"/>
          <w:bCs/>
          <w:color w:val="FF0000"/>
          <w:lang w:val="en-CA"/>
        </w:rPr>
        <w:t>&lt;!ATTLIST</w:t>
      </w:r>
      <w:proofErr w:type="gramEnd"/>
      <w:r>
        <w:rPr>
          <w:rFonts w:ascii="Arial" w:hAnsi="Arial" w:cs="Arial"/>
          <w:bCs/>
          <w:color w:val="FF0000"/>
          <w:lang w:val="en-CA"/>
        </w:rPr>
        <w:t xml:space="preserve"> COUNTRIES name ID #REQUIRED&gt;</w:t>
      </w:r>
    </w:p>
    <w:p w:rsidR="00124EA5" w:rsidRPr="00124EA5" w:rsidRDefault="00124EA5" w:rsidP="00124EA5">
      <w:pPr>
        <w:rPr>
          <w:rFonts w:ascii="Arial" w:hAnsi="Arial" w:cs="Arial"/>
          <w:bCs/>
          <w:color w:val="FF0000"/>
          <w:lang w:val="en-CA"/>
        </w:rPr>
      </w:pPr>
      <w:proofErr w:type="gramStart"/>
      <w:r>
        <w:rPr>
          <w:rFonts w:ascii="Arial" w:hAnsi="Arial" w:cs="Arial"/>
          <w:bCs/>
          <w:color w:val="FF0000"/>
          <w:lang w:val="en-CA"/>
        </w:rPr>
        <w:t>&lt;!ELEMENT</w:t>
      </w:r>
      <w:proofErr w:type="gramEnd"/>
      <w:r>
        <w:rPr>
          <w:rFonts w:ascii="Arial" w:hAnsi="Arial" w:cs="Arial"/>
          <w:bCs/>
          <w:color w:val="FF0000"/>
          <w:lang w:val="en-CA"/>
        </w:rPr>
        <w:t xml:space="preserve"> MEMBER</w:t>
      </w:r>
      <w:r w:rsidRPr="00124EA5">
        <w:rPr>
          <w:rFonts w:ascii="Arial" w:hAnsi="Arial" w:cs="Arial"/>
          <w:bCs/>
          <w:color w:val="FF0000"/>
          <w:lang w:val="en-CA"/>
        </w:rPr>
        <w:t xml:space="preserve"> EMPTY&gt;</w:t>
      </w:r>
    </w:p>
    <w:p w:rsidR="00124EA5" w:rsidRDefault="00124EA5" w:rsidP="00124EA5">
      <w:pPr>
        <w:ind w:firstLine="720"/>
        <w:rPr>
          <w:rFonts w:ascii="Arial" w:hAnsi="Arial" w:cs="Arial"/>
          <w:bCs/>
          <w:color w:val="FF0000"/>
          <w:lang w:val="en-CA"/>
        </w:rPr>
      </w:pPr>
      <w:proofErr w:type="gramStart"/>
      <w:r>
        <w:rPr>
          <w:rFonts w:ascii="Arial" w:hAnsi="Arial" w:cs="Arial"/>
          <w:bCs/>
          <w:color w:val="FF0000"/>
          <w:lang w:val="en-CA"/>
        </w:rPr>
        <w:t>&lt;!ATTLIST</w:t>
      </w:r>
      <w:proofErr w:type="gramEnd"/>
      <w:r>
        <w:rPr>
          <w:rFonts w:ascii="Arial" w:hAnsi="Arial" w:cs="Arial"/>
          <w:bCs/>
          <w:color w:val="FF0000"/>
          <w:lang w:val="en-CA"/>
        </w:rPr>
        <w:t xml:space="preserve"> MEMBER</w:t>
      </w:r>
      <w:r w:rsidRPr="00124EA5">
        <w:rPr>
          <w:rFonts w:ascii="Arial" w:hAnsi="Arial" w:cs="Arial"/>
          <w:bCs/>
          <w:color w:val="FF0000"/>
          <w:lang w:val="en-CA"/>
        </w:rPr>
        <w:t xml:space="preserve"> name ID #REQUIRED&gt;</w:t>
      </w:r>
    </w:p>
    <w:p w:rsidR="00124EA5" w:rsidRDefault="00124EA5" w:rsidP="00124EA5">
      <w:pPr>
        <w:rPr>
          <w:rFonts w:ascii="Arial" w:hAnsi="Arial" w:cs="Arial"/>
          <w:bCs/>
          <w:color w:val="FF0000"/>
          <w:lang w:val="en-CA"/>
        </w:rPr>
      </w:pPr>
      <w:proofErr w:type="gramStart"/>
      <w:r>
        <w:rPr>
          <w:rFonts w:ascii="Arial" w:hAnsi="Arial" w:cs="Arial"/>
          <w:bCs/>
          <w:color w:val="FF0000"/>
          <w:lang w:val="en-CA"/>
        </w:rPr>
        <w:t>&lt;!ELEMENT</w:t>
      </w:r>
      <w:proofErr w:type="gramEnd"/>
      <w:r>
        <w:rPr>
          <w:rFonts w:ascii="Arial" w:hAnsi="Arial" w:cs="Arial"/>
          <w:bCs/>
          <w:color w:val="FF0000"/>
          <w:lang w:val="en-CA"/>
        </w:rPr>
        <w:t xml:space="preserve"> HOLIDAY EMPTY&gt;</w:t>
      </w:r>
    </w:p>
    <w:p w:rsidR="00124EA5" w:rsidRDefault="00124EA5" w:rsidP="00124EA5">
      <w:pPr>
        <w:ind w:firstLine="720"/>
        <w:rPr>
          <w:rFonts w:ascii="Arial" w:hAnsi="Arial" w:cs="Arial"/>
          <w:bCs/>
          <w:color w:val="FF0000"/>
          <w:lang w:val="en-CA"/>
        </w:rPr>
      </w:pPr>
      <w:proofErr w:type="gramStart"/>
      <w:r>
        <w:rPr>
          <w:rFonts w:ascii="Arial" w:hAnsi="Arial" w:cs="Arial"/>
          <w:bCs/>
          <w:color w:val="FF0000"/>
          <w:lang w:val="en-CA"/>
        </w:rPr>
        <w:t>&lt;!ATTLIST</w:t>
      </w:r>
      <w:proofErr w:type="gramEnd"/>
      <w:r>
        <w:rPr>
          <w:rFonts w:ascii="Arial" w:hAnsi="Arial" w:cs="Arial"/>
          <w:bCs/>
          <w:color w:val="FF0000"/>
          <w:lang w:val="en-CA"/>
        </w:rPr>
        <w:t xml:space="preserve"> HOLIDAY name ID #REQUIRED&gt;</w:t>
      </w:r>
    </w:p>
    <w:p w:rsidR="00124EA5" w:rsidRDefault="00124EA5" w:rsidP="00124EA5">
      <w:pPr>
        <w:rPr>
          <w:rFonts w:ascii="Arial" w:hAnsi="Arial" w:cs="Arial"/>
          <w:bCs/>
          <w:color w:val="FF0000"/>
          <w:lang w:val="en-CA"/>
        </w:rPr>
      </w:pPr>
      <w:proofErr w:type="gramStart"/>
      <w:r>
        <w:rPr>
          <w:rFonts w:ascii="Arial" w:hAnsi="Arial" w:cs="Arial"/>
          <w:bCs/>
          <w:color w:val="FF0000"/>
          <w:lang w:val="en-CA"/>
        </w:rPr>
        <w:t>&lt;!ELEMENT</w:t>
      </w:r>
      <w:proofErr w:type="gramEnd"/>
      <w:r>
        <w:rPr>
          <w:rFonts w:ascii="Arial" w:hAnsi="Arial" w:cs="Arial"/>
          <w:bCs/>
          <w:color w:val="FF0000"/>
          <w:lang w:val="en-CA"/>
        </w:rPr>
        <w:t xml:space="preserve"> STATUS EMPTY&gt;</w:t>
      </w:r>
    </w:p>
    <w:p w:rsidR="00124EA5" w:rsidRDefault="00124EA5" w:rsidP="00124EA5">
      <w:pPr>
        <w:ind w:firstLine="720"/>
        <w:rPr>
          <w:rFonts w:ascii="Arial" w:hAnsi="Arial" w:cs="Arial"/>
          <w:bCs/>
          <w:color w:val="FF0000"/>
          <w:lang w:val="en-CA"/>
        </w:rPr>
      </w:pPr>
      <w:proofErr w:type="gramStart"/>
      <w:r>
        <w:rPr>
          <w:rFonts w:ascii="Arial" w:hAnsi="Arial" w:cs="Arial"/>
          <w:bCs/>
          <w:color w:val="FF0000"/>
          <w:lang w:val="en-CA"/>
        </w:rPr>
        <w:t>&lt;!ATTLIST</w:t>
      </w:r>
      <w:proofErr w:type="gramEnd"/>
      <w:r>
        <w:rPr>
          <w:rFonts w:ascii="Arial" w:hAnsi="Arial" w:cs="Arial"/>
          <w:bCs/>
          <w:color w:val="FF0000"/>
          <w:lang w:val="en-CA"/>
        </w:rPr>
        <w:t xml:space="preserve"> STATUS name ID #REQUIRED&gt;</w:t>
      </w:r>
    </w:p>
    <w:p w:rsidR="00124EA5" w:rsidRDefault="00124EA5" w:rsidP="00124EA5">
      <w:pPr>
        <w:rPr>
          <w:rFonts w:ascii="Arial" w:hAnsi="Arial" w:cs="Arial"/>
          <w:bCs/>
          <w:color w:val="FF0000"/>
          <w:lang w:val="en-CA"/>
        </w:rPr>
      </w:pPr>
      <w:proofErr w:type="gramStart"/>
      <w:r>
        <w:rPr>
          <w:rFonts w:ascii="Arial" w:hAnsi="Arial" w:cs="Arial"/>
          <w:bCs/>
          <w:color w:val="FF0000"/>
          <w:lang w:val="en-CA"/>
        </w:rPr>
        <w:t>&lt;!ELEMENT</w:t>
      </w:r>
      <w:proofErr w:type="gramEnd"/>
      <w:r>
        <w:rPr>
          <w:rFonts w:ascii="Arial" w:hAnsi="Arial" w:cs="Arial"/>
          <w:bCs/>
          <w:color w:val="FF0000"/>
          <w:lang w:val="en-CA"/>
        </w:rPr>
        <w:t xml:space="preserve"> AIRLINE EMPTY&gt;</w:t>
      </w:r>
    </w:p>
    <w:p w:rsidR="00124EA5" w:rsidRDefault="00124EA5" w:rsidP="00124EA5">
      <w:pPr>
        <w:ind w:firstLine="720"/>
        <w:rPr>
          <w:rFonts w:ascii="Arial" w:hAnsi="Arial" w:cs="Arial"/>
          <w:bCs/>
          <w:color w:val="FF0000"/>
          <w:lang w:val="en-CA"/>
        </w:rPr>
      </w:pPr>
      <w:proofErr w:type="gramStart"/>
      <w:r>
        <w:rPr>
          <w:rFonts w:ascii="Arial" w:hAnsi="Arial" w:cs="Arial"/>
          <w:bCs/>
          <w:color w:val="FF0000"/>
          <w:lang w:val="en-CA"/>
        </w:rPr>
        <w:t>&lt;!ATTLIST</w:t>
      </w:r>
      <w:proofErr w:type="gramEnd"/>
      <w:r>
        <w:rPr>
          <w:rFonts w:ascii="Arial" w:hAnsi="Arial" w:cs="Arial"/>
          <w:bCs/>
          <w:color w:val="FF0000"/>
          <w:lang w:val="en-CA"/>
        </w:rPr>
        <w:t xml:space="preserve"> AIRLINE name ID #REQUIRED&gt;</w:t>
      </w:r>
    </w:p>
    <w:p w:rsidR="00C770FA" w:rsidRPr="00C770FA" w:rsidRDefault="00C770FA" w:rsidP="002553E7">
      <w:pPr>
        <w:rPr>
          <w:rFonts w:ascii="Arial" w:hAnsi="Arial" w:cs="Arial"/>
          <w:bCs/>
          <w:color w:val="FF0000"/>
          <w:lang w:val="en-CA"/>
        </w:rPr>
      </w:pPr>
      <w:r>
        <w:rPr>
          <w:rFonts w:ascii="Arial" w:hAnsi="Arial" w:cs="Arial"/>
          <w:bCs/>
          <w:color w:val="FF0000"/>
          <w:lang w:val="en-CA"/>
        </w:rPr>
        <w:t>]</w:t>
      </w:r>
      <w:r w:rsidRPr="00C770FA">
        <w:rPr>
          <w:rFonts w:ascii="Arial" w:hAnsi="Arial" w:cs="Arial"/>
          <w:bCs/>
          <w:color w:val="FF0000"/>
          <w:lang w:val="en-CA"/>
        </w:rPr>
        <w:t>&gt;</w:t>
      </w:r>
    </w:p>
    <w:p w:rsidR="00C770FA" w:rsidRDefault="00C770FA" w:rsidP="002553E7">
      <w:pPr>
        <w:rPr>
          <w:rFonts w:ascii="Arial" w:hAnsi="Arial" w:cs="Arial"/>
          <w:bCs/>
          <w:lang w:val="en-CA"/>
        </w:rPr>
      </w:pPr>
      <w:r>
        <w:rPr>
          <w:rFonts w:ascii="Arial" w:hAnsi="Arial" w:cs="Arial"/>
          <w:bCs/>
          <w:lang w:val="en-CA"/>
        </w:rPr>
        <w:softHyphen/>
      </w:r>
    </w:p>
    <w:p w:rsidR="00124EA5" w:rsidRPr="00124EA5" w:rsidRDefault="00124EA5" w:rsidP="00124EA5">
      <w:pPr>
        <w:rPr>
          <w:rFonts w:ascii="Arial" w:hAnsi="Arial" w:cs="Arial"/>
          <w:bCs/>
          <w:color w:val="FF0000"/>
          <w:lang w:val="en-CA"/>
        </w:rPr>
      </w:pPr>
      <w:r>
        <w:rPr>
          <w:rFonts w:ascii="Arial" w:hAnsi="Arial" w:cs="Arial"/>
          <w:bCs/>
          <w:color w:val="FF0000"/>
          <w:lang w:val="en-CA"/>
        </w:rPr>
        <w:t>&lt;PROGRAM</w:t>
      </w:r>
      <w:r w:rsidRPr="00124EA5">
        <w:rPr>
          <w:rFonts w:ascii="Arial" w:hAnsi="Arial" w:cs="Arial"/>
          <w:bCs/>
          <w:color w:val="FF0000"/>
          <w:lang w:val="en-CA"/>
        </w:rPr>
        <w:t>&gt;</w:t>
      </w:r>
    </w:p>
    <w:p w:rsidR="00124EA5" w:rsidRPr="00124EA5" w:rsidRDefault="00124EA5" w:rsidP="00124EA5">
      <w:pPr>
        <w:rPr>
          <w:rFonts w:ascii="Arial" w:hAnsi="Arial" w:cs="Arial"/>
          <w:bCs/>
          <w:color w:val="FF0000"/>
          <w:lang w:val="en-CA"/>
        </w:rPr>
      </w:pPr>
      <w:r w:rsidRPr="00124EA5">
        <w:rPr>
          <w:rFonts w:ascii="Arial" w:hAnsi="Arial" w:cs="Arial"/>
          <w:bCs/>
          <w:color w:val="FF0000"/>
          <w:lang w:val="en-CA"/>
        </w:rPr>
        <w:t>&lt;</w:t>
      </w:r>
      <w:r w:rsidRPr="00124EA5">
        <w:t xml:space="preserve"> </w:t>
      </w:r>
      <w:r w:rsidRPr="00124EA5">
        <w:rPr>
          <w:rFonts w:ascii="Arial" w:hAnsi="Arial" w:cs="Arial"/>
          <w:bCs/>
          <w:color w:val="FF0000"/>
          <w:lang w:val="en-CA"/>
        </w:rPr>
        <w:t>FREQUENTFLIER</w:t>
      </w:r>
      <w:r>
        <w:rPr>
          <w:rFonts w:ascii="Arial" w:hAnsi="Arial" w:cs="Arial"/>
          <w:bCs/>
          <w:color w:val="FF0000"/>
          <w:lang w:val="en-CA"/>
        </w:rPr>
        <w:t xml:space="preserve"> price = "1,000</w:t>
      </w:r>
      <w:r w:rsidRPr="00124EA5">
        <w:rPr>
          <w:rFonts w:ascii="Arial" w:hAnsi="Arial" w:cs="Arial"/>
          <w:bCs/>
          <w:color w:val="FF0000"/>
          <w:lang w:val="en-CA"/>
        </w:rPr>
        <w:t>"</w:t>
      </w:r>
      <w:r>
        <w:rPr>
          <w:rFonts w:ascii="Arial" w:hAnsi="Arial" w:cs="Arial"/>
          <w:bCs/>
          <w:color w:val="FF0000"/>
          <w:lang w:val="en-CA"/>
        </w:rPr>
        <w:t xml:space="preserve"> </w:t>
      </w:r>
      <w:proofErr w:type="spellStart"/>
      <w:r>
        <w:rPr>
          <w:rFonts w:ascii="Arial" w:hAnsi="Arial" w:cs="Arial"/>
          <w:bCs/>
          <w:color w:val="FF0000"/>
          <w:lang w:val="en-CA"/>
        </w:rPr>
        <w:t>Day_of_the_week</w:t>
      </w:r>
      <w:proofErr w:type="spellEnd"/>
      <w:r w:rsidRPr="00124EA5">
        <w:rPr>
          <w:rFonts w:ascii="Arial" w:hAnsi="Arial" w:cs="Arial"/>
          <w:bCs/>
          <w:color w:val="FF0000"/>
          <w:lang w:val="en-CA"/>
        </w:rPr>
        <w:t xml:space="preserve"> </w:t>
      </w:r>
      <w:r>
        <w:rPr>
          <w:rFonts w:ascii="Arial" w:hAnsi="Arial" w:cs="Arial"/>
          <w:bCs/>
          <w:color w:val="FF0000"/>
          <w:lang w:val="en-CA"/>
        </w:rPr>
        <w:t>= “Monday”</w:t>
      </w:r>
      <w:r w:rsidRPr="00124EA5">
        <w:rPr>
          <w:rFonts w:ascii="Arial" w:hAnsi="Arial" w:cs="Arial"/>
          <w:bCs/>
          <w:color w:val="FF0000"/>
          <w:lang w:val="en-CA"/>
        </w:rPr>
        <w:t>&gt;</w:t>
      </w:r>
    </w:p>
    <w:p w:rsidR="00124EA5" w:rsidRPr="00124EA5" w:rsidRDefault="00124EA5" w:rsidP="00124EA5">
      <w:pPr>
        <w:rPr>
          <w:rFonts w:ascii="Arial" w:hAnsi="Arial" w:cs="Arial"/>
          <w:bCs/>
          <w:color w:val="FF0000"/>
          <w:lang w:val="en-CA"/>
        </w:rPr>
      </w:pPr>
      <w:r>
        <w:rPr>
          <w:rFonts w:ascii="Arial" w:hAnsi="Arial" w:cs="Arial"/>
          <w:bCs/>
          <w:color w:val="FF0000"/>
          <w:lang w:val="en-CA"/>
        </w:rPr>
        <w:t>&lt;/</w:t>
      </w:r>
      <w:r w:rsidRPr="00124EA5">
        <w:rPr>
          <w:rFonts w:ascii="Arial" w:hAnsi="Arial" w:cs="Arial"/>
          <w:bCs/>
          <w:color w:val="FF0000"/>
          <w:lang w:val="en-CA"/>
        </w:rPr>
        <w:t xml:space="preserve"> </w:t>
      </w:r>
      <w:r>
        <w:rPr>
          <w:rFonts w:ascii="Arial" w:hAnsi="Arial" w:cs="Arial"/>
          <w:bCs/>
          <w:color w:val="FF0000"/>
          <w:lang w:val="en-CA"/>
        </w:rPr>
        <w:t>FREQUENTFLIER</w:t>
      </w:r>
      <w:r w:rsidRPr="00124EA5">
        <w:rPr>
          <w:rFonts w:ascii="Arial" w:hAnsi="Arial" w:cs="Arial"/>
          <w:bCs/>
          <w:color w:val="FF0000"/>
          <w:lang w:val="en-CA"/>
        </w:rPr>
        <w:t xml:space="preserve"> &gt;</w:t>
      </w:r>
    </w:p>
    <w:p w:rsidR="00124EA5" w:rsidRPr="00124EA5" w:rsidRDefault="00124EA5" w:rsidP="00124EA5">
      <w:pPr>
        <w:rPr>
          <w:rFonts w:ascii="Arial" w:hAnsi="Arial" w:cs="Arial"/>
          <w:bCs/>
          <w:color w:val="FF0000"/>
          <w:lang w:val="en-CA"/>
        </w:rPr>
      </w:pPr>
      <w:r>
        <w:rPr>
          <w:rFonts w:ascii="Arial" w:hAnsi="Arial" w:cs="Arial"/>
          <w:bCs/>
          <w:color w:val="FF0000"/>
          <w:lang w:val="en-CA"/>
        </w:rPr>
        <w:t>&lt;COUNTRIES name = "Nigeria</w:t>
      </w:r>
      <w:r w:rsidRPr="00124EA5">
        <w:rPr>
          <w:rFonts w:ascii="Arial" w:hAnsi="Arial" w:cs="Arial"/>
          <w:bCs/>
          <w:color w:val="FF0000"/>
          <w:lang w:val="en-CA"/>
        </w:rPr>
        <w:t>" &gt;</w:t>
      </w:r>
    </w:p>
    <w:p w:rsidR="00124EA5" w:rsidRDefault="004A66F3" w:rsidP="00124EA5">
      <w:pPr>
        <w:rPr>
          <w:rFonts w:ascii="Arial" w:hAnsi="Arial" w:cs="Arial"/>
          <w:bCs/>
          <w:color w:val="FF0000"/>
          <w:lang w:val="en-CA"/>
        </w:rPr>
      </w:pPr>
      <w:r>
        <w:rPr>
          <w:rFonts w:ascii="Arial" w:hAnsi="Arial" w:cs="Arial"/>
          <w:bCs/>
          <w:color w:val="FF0000"/>
          <w:lang w:val="en-CA"/>
        </w:rPr>
        <w:t>&lt;/COUNTRIES</w:t>
      </w:r>
      <w:r w:rsidR="00124EA5" w:rsidRPr="00124EA5">
        <w:rPr>
          <w:rFonts w:ascii="Arial" w:hAnsi="Arial" w:cs="Arial"/>
          <w:bCs/>
          <w:color w:val="FF0000"/>
          <w:lang w:val="en-CA"/>
        </w:rPr>
        <w:t>&gt;</w:t>
      </w:r>
    </w:p>
    <w:p w:rsidR="004A66F3" w:rsidRPr="00124EA5" w:rsidRDefault="004A66F3" w:rsidP="004A66F3">
      <w:pPr>
        <w:rPr>
          <w:rFonts w:ascii="Arial" w:hAnsi="Arial" w:cs="Arial"/>
          <w:bCs/>
          <w:color w:val="FF0000"/>
          <w:lang w:val="en-CA"/>
        </w:rPr>
      </w:pPr>
      <w:r>
        <w:rPr>
          <w:rFonts w:ascii="Arial" w:hAnsi="Arial" w:cs="Arial"/>
          <w:bCs/>
          <w:color w:val="FF0000"/>
          <w:lang w:val="en-CA"/>
        </w:rPr>
        <w:t>&lt;MEMBER name = "</w:t>
      </w:r>
      <w:proofErr w:type="spellStart"/>
      <w:r>
        <w:rPr>
          <w:rFonts w:ascii="Arial" w:hAnsi="Arial" w:cs="Arial"/>
          <w:bCs/>
          <w:color w:val="FF0000"/>
          <w:lang w:val="en-CA"/>
        </w:rPr>
        <w:t>Dikachi</w:t>
      </w:r>
      <w:proofErr w:type="spellEnd"/>
      <w:r>
        <w:rPr>
          <w:rFonts w:ascii="Arial" w:hAnsi="Arial" w:cs="Arial"/>
          <w:bCs/>
          <w:color w:val="FF0000"/>
          <w:lang w:val="en-CA"/>
        </w:rPr>
        <w:t xml:space="preserve"> </w:t>
      </w:r>
      <w:proofErr w:type="spellStart"/>
      <w:r>
        <w:rPr>
          <w:rFonts w:ascii="Arial" w:hAnsi="Arial" w:cs="Arial"/>
          <w:bCs/>
          <w:color w:val="FF0000"/>
          <w:lang w:val="en-CA"/>
        </w:rPr>
        <w:t>Kalu</w:t>
      </w:r>
      <w:proofErr w:type="spellEnd"/>
      <w:r w:rsidRPr="00124EA5">
        <w:rPr>
          <w:rFonts w:ascii="Arial" w:hAnsi="Arial" w:cs="Arial"/>
          <w:bCs/>
          <w:color w:val="FF0000"/>
          <w:lang w:val="en-CA"/>
        </w:rPr>
        <w:t>" &gt;</w:t>
      </w:r>
    </w:p>
    <w:p w:rsidR="004A66F3" w:rsidRPr="00124EA5" w:rsidRDefault="004A66F3" w:rsidP="004A66F3">
      <w:pPr>
        <w:rPr>
          <w:rFonts w:ascii="Arial" w:hAnsi="Arial" w:cs="Arial"/>
          <w:bCs/>
          <w:color w:val="FF0000"/>
          <w:lang w:val="en-CA"/>
        </w:rPr>
      </w:pPr>
      <w:r>
        <w:rPr>
          <w:rFonts w:ascii="Arial" w:hAnsi="Arial" w:cs="Arial"/>
          <w:bCs/>
          <w:color w:val="FF0000"/>
          <w:lang w:val="en-CA"/>
        </w:rPr>
        <w:t>&lt;/MEMEBER</w:t>
      </w:r>
      <w:r w:rsidRPr="00124EA5">
        <w:rPr>
          <w:rFonts w:ascii="Arial" w:hAnsi="Arial" w:cs="Arial"/>
          <w:bCs/>
          <w:color w:val="FF0000"/>
          <w:lang w:val="en-CA"/>
        </w:rPr>
        <w:t>&gt;</w:t>
      </w:r>
    </w:p>
    <w:p w:rsidR="004A66F3" w:rsidRPr="00124EA5" w:rsidRDefault="004A66F3" w:rsidP="004A66F3">
      <w:pPr>
        <w:rPr>
          <w:rFonts w:ascii="Arial" w:hAnsi="Arial" w:cs="Arial"/>
          <w:bCs/>
          <w:color w:val="FF0000"/>
          <w:lang w:val="en-CA"/>
        </w:rPr>
      </w:pPr>
      <w:r>
        <w:rPr>
          <w:rFonts w:ascii="Arial" w:hAnsi="Arial" w:cs="Arial"/>
          <w:bCs/>
          <w:color w:val="FF0000"/>
          <w:lang w:val="en-CA"/>
        </w:rPr>
        <w:t>&lt;HOLIDAY name = "Christmas</w:t>
      </w:r>
      <w:r w:rsidRPr="00124EA5">
        <w:rPr>
          <w:rFonts w:ascii="Arial" w:hAnsi="Arial" w:cs="Arial"/>
          <w:bCs/>
          <w:color w:val="FF0000"/>
          <w:lang w:val="en-CA"/>
        </w:rPr>
        <w:t>" &gt;</w:t>
      </w:r>
    </w:p>
    <w:p w:rsidR="004A66F3" w:rsidRPr="00124EA5" w:rsidRDefault="004A66F3" w:rsidP="004A66F3">
      <w:pPr>
        <w:rPr>
          <w:rFonts w:ascii="Arial" w:hAnsi="Arial" w:cs="Arial"/>
          <w:bCs/>
          <w:color w:val="FF0000"/>
          <w:lang w:val="en-CA"/>
        </w:rPr>
      </w:pPr>
      <w:r>
        <w:rPr>
          <w:rFonts w:ascii="Arial" w:hAnsi="Arial" w:cs="Arial"/>
          <w:bCs/>
          <w:color w:val="FF0000"/>
          <w:lang w:val="en-CA"/>
        </w:rPr>
        <w:t>&lt;/HOLIDAY</w:t>
      </w:r>
      <w:r w:rsidRPr="00124EA5">
        <w:rPr>
          <w:rFonts w:ascii="Arial" w:hAnsi="Arial" w:cs="Arial"/>
          <w:bCs/>
          <w:color w:val="FF0000"/>
          <w:lang w:val="en-CA"/>
        </w:rPr>
        <w:t>&gt;</w:t>
      </w:r>
    </w:p>
    <w:p w:rsidR="004A66F3" w:rsidRPr="00124EA5" w:rsidRDefault="004A66F3" w:rsidP="004A66F3">
      <w:pPr>
        <w:rPr>
          <w:rFonts w:ascii="Arial" w:hAnsi="Arial" w:cs="Arial"/>
          <w:bCs/>
          <w:color w:val="FF0000"/>
          <w:lang w:val="en-CA"/>
        </w:rPr>
      </w:pPr>
      <w:r>
        <w:rPr>
          <w:rFonts w:ascii="Arial" w:hAnsi="Arial" w:cs="Arial"/>
          <w:bCs/>
          <w:color w:val="FF0000"/>
          <w:lang w:val="en-CA"/>
        </w:rPr>
        <w:t>&lt;STATUS name = "Platinum</w:t>
      </w:r>
      <w:r w:rsidRPr="00124EA5">
        <w:rPr>
          <w:rFonts w:ascii="Arial" w:hAnsi="Arial" w:cs="Arial"/>
          <w:bCs/>
          <w:color w:val="FF0000"/>
          <w:lang w:val="en-CA"/>
        </w:rPr>
        <w:t>" &gt;</w:t>
      </w:r>
    </w:p>
    <w:p w:rsidR="004A66F3" w:rsidRPr="00124EA5" w:rsidRDefault="004A66F3" w:rsidP="004A66F3">
      <w:pPr>
        <w:rPr>
          <w:rFonts w:ascii="Arial" w:hAnsi="Arial" w:cs="Arial"/>
          <w:bCs/>
          <w:color w:val="FF0000"/>
          <w:lang w:val="en-CA"/>
        </w:rPr>
      </w:pPr>
      <w:r>
        <w:rPr>
          <w:rFonts w:ascii="Arial" w:hAnsi="Arial" w:cs="Arial"/>
          <w:bCs/>
          <w:color w:val="FF0000"/>
          <w:lang w:val="en-CA"/>
        </w:rPr>
        <w:t>&lt;/STATUS</w:t>
      </w:r>
      <w:r w:rsidRPr="00124EA5">
        <w:rPr>
          <w:rFonts w:ascii="Arial" w:hAnsi="Arial" w:cs="Arial"/>
          <w:bCs/>
          <w:color w:val="FF0000"/>
          <w:lang w:val="en-CA"/>
        </w:rPr>
        <w:t>&gt;</w:t>
      </w:r>
    </w:p>
    <w:p w:rsidR="004A66F3" w:rsidRPr="00124EA5" w:rsidRDefault="004A66F3" w:rsidP="004A66F3">
      <w:pPr>
        <w:rPr>
          <w:rFonts w:ascii="Arial" w:hAnsi="Arial" w:cs="Arial"/>
          <w:bCs/>
          <w:color w:val="FF0000"/>
          <w:lang w:val="en-CA"/>
        </w:rPr>
      </w:pPr>
      <w:r>
        <w:rPr>
          <w:rFonts w:ascii="Arial" w:hAnsi="Arial" w:cs="Arial"/>
          <w:bCs/>
          <w:color w:val="FF0000"/>
          <w:lang w:val="en-CA"/>
        </w:rPr>
        <w:t>&lt;AIRLINE name = "KLM</w:t>
      </w:r>
      <w:r w:rsidRPr="00124EA5">
        <w:rPr>
          <w:rFonts w:ascii="Arial" w:hAnsi="Arial" w:cs="Arial"/>
          <w:bCs/>
          <w:color w:val="FF0000"/>
          <w:lang w:val="en-CA"/>
        </w:rPr>
        <w:t>" &gt;</w:t>
      </w:r>
    </w:p>
    <w:p w:rsidR="004A66F3" w:rsidRPr="00124EA5" w:rsidRDefault="004A66F3" w:rsidP="00124EA5">
      <w:pPr>
        <w:rPr>
          <w:rFonts w:ascii="Arial" w:hAnsi="Arial" w:cs="Arial"/>
          <w:bCs/>
          <w:color w:val="FF0000"/>
          <w:lang w:val="en-CA"/>
        </w:rPr>
      </w:pPr>
      <w:r>
        <w:rPr>
          <w:rFonts w:ascii="Arial" w:hAnsi="Arial" w:cs="Arial"/>
          <w:bCs/>
          <w:color w:val="FF0000"/>
          <w:lang w:val="en-CA"/>
        </w:rPr>
        <w:t>&lt;/AIRLINE&gt;</w:t>
      </w:r>
    </w:p>
    <w:p w:rsidR="00124EA5" w:rsidRDefault="00124EA5" w:rsidP="00124EA5">
      <w:pPr>
        <w:rPr>
          <w:rFonts w:ascii="Arial" w:hAnsi="Arial" w:cs="Arial"/>
          <w:bCs/>
          <w:color w:val="FF0000"/>
          <w:lang w:val="en-CA"/>
        </w:rPr>
      </w:pPr>
      <w:r w:rsidRPr="00124EA5">
        <w:rPr>
          <w:rFonts w:ascii="Arial" w:hAnsi="Arial" w:cs="Arial"/>
          <w:bCs/>
          <w:color w:val="FF0000"/>
          <w:lang w:val="en-CA"/>
        </w:rPr>
        <w:t>&lt;/</w:t>
      </w:r>
      <w:r>
        <w:rPr>
          <w:rFonts w:ascii="Arial" w:hAnsi="Arial" w:cs="Arial"/>
          <w:bCs/>
          <w:color w:val="FF0000"/>
          <w:lang w:val="en-CA"/>
        </w:rPr>
        <w:t>PROGRAM</w:t>
      </w:r>
      <w:r w:rsidRPr="00124EA5">
        <w:rPr>
          <w:rFonts w:ascii="Arial" w:hAnsi="Arial" w:cs="Arial"/>
          <w:bCs/>
          <w:color w:val="FF0000"/>
          <w:lang w:val="en-CA"/>
        </w:rPr>
        <w:t xml:space="preserve"> &gt;</w:t>
      </w:r>
    </w:p>
    <w:p w:rsidR="00BD3E63" w:rsidRDefault="00BD3E63" w:rsidP="00124EA5">
      <w:pPr>
        <w:rPr>
          <w:rFonts w:ascii="Arial" w:hAnsi="Arial" w:cs="Arial"/>
          <w:bCs/>
          <w:color w:val="FF0000"/>
          <w:lang w:val="en-CA"/>
        </w:rPr>
      </w:pPr>
    </w:p>
    <w:p w:rsidR="002553E7" w:rsidRPr="00124EA5" w:rsidRDefault="002553E7" w:rsidP="009D2C3F">
      <w:pPr>
        <w:rPr>
          <w:rFonts w:ascii="Arial" w:hAnsi="Arial" w:cs="Arial"/>
          <w:bCs/>
          <w:color w:val="FF0000"/>
        </w:rPr>
      </w:pPr>
    </w:p>
    <w:p w:rsidR="009D2C3F" w:rsidRDefault="009D2C3F" w:rsidP="009D2C3F">
      <w:pPr>
        <w:rPr>
          <w:rFonts w:ascii="Arial" w:hAnsi="Arial" w:cs="Arial"/>
          <w:bCs/>
        </w:rPr>
      </w:pPr>
    </w:p>
    <w:p w:rsidR="009D2C3F" w:rsidRDefault="00F64F13" w:rsidP="009D2C3F">
      <w:pPr>
        <w:pStyle w:val="ListParagraph"/>
        <w:numPr>
          <w:ilvl w:val="0"/>
          <w:numId w:val="8"/>
        </w:numPr>
        <w:ind w:left="284" w:hanging="284"/>
        <w:rPr>
          <w:rFonts w:ascii="Arial" w:hAnsi="Arial" w:cs="Arial"/>
          <w:bCs/>
        </w:rPr>
      </w:pPr>
      <w:r>
        <w:rPr>
          <w:rFonts w:ascii="Arial" w:hAnsi="Arial" w:cs="Arial"/>
          <w:bCs/>
        </w:rPr>
        <w:t>(4</w:t>
      </w:r>
      <w:r w:rsidR="009D2C3F">
        <w:rPr>
          <w:rFonts w:ascii="Arial" w:hAnsi="Arial" w:cs="Arial"/>
          <w:bCs/>
        </w:rPr>
        <w:t xml:space="preserve"> Points)</w:t>
      </w:r>
    </w:p>
    <w:p w:rsidR="009D2C3F" w:rsidRDefault="009D2C3F" w:rsidP="009D2C3F">
      <w:pPr>
        <w:rPr>
          <w:rFonts w:ascii="Arial" w:hAnsi="Arial" w:cs="Arial"/>
          <w:bCs/>
        </w:rPr>
      </w:pPr>
    </w:p>
    <w:p w:rsidR="009D2C3F" w:rsidRDefault="009D2C3F" w:rsidP="009D2C3F">
      <w:pPr>
        <w:rPr>
          <w:rFonts w:ascii="Arial" w:hAnsi="Arial" w:cs="Arial"/>
          <w:bCs/>
        </w:rPr>
      </w:pPr>
      <w:r>
        <w:rPr>
          <w:rFonts w:ascii="Arial" w:hAnsi="Arial" w:cs="Arial"/>
          <w:bCs/>
        </w:rPr>
        <w:t>Provide an example XML document for the DTD described in Point 7.</w:t>
      </w:r>
      <w:r w:rsidR="008D19ED">
        <w:rPr>
          <w:rFonts w:ascii="Arial" w:hAnsi="Arial" w:cs="Arial"/>
          <w:bCs/>
        </w:rPr>
        <w:t xml:space="preserve"> </w:t>
      </w:r>
    </w:p>
    <w:p w:rsidR="002553E7" w:rsidRDefault="002553E7" w:rsidP="009D2C3F">
      <w:pPr>
        <w:rPr>
          <w:rFonts w:ascii="Arial" w:hAnsi="Arial" w:cs="Arial"/>
          <w:bCs/>
        </w:rPr>
      </w:pPr>
    </w:p>
    <w:p w:rsidR="002553E7" w:rsidRPr="00DA6B4B" w:rsidRDefault="002553E7" w:rsidP="002A6176">
      <w:pPr>
        <w:rPr>
          <w:rFonts w:ascii="Arial" w:hAnsi="Arial" w:cs="Arial"/>
          <w:bCs/>
          <w:lang w:val="en-CA"/>
        </w:rPr>
      </w:pPr>
      <w:r w:rsidRPr="00DA6B4B">
        <w:rPr>
          <w:rFonts w:ascii="Arial" w:hAnsi="Arial" w:cs="Arial"/>
          <w:bCs/>
          <w:lang w:val="en-CA"/>
        </w:rPr>
        <w:t>Answer:</w:t>
      </w:r>
    </w:p>
    <w:p w:rsidR="00F86581" w:rsidRDefault="00F86581" w:rsidP="00F86581">
      <w:pPr>
        <w:rPr>
          <w:rFonts w:ascii="Arial" w:hAnsi="Arial" w:cs="Arial"/>
          <w:bCs/>
          <w:color w:val="FF0000"/>
          <w:lang w:val="en-CA"/>
        </w:rPr>
      </w:pPr>
      <w:r>
        <w:rPr>
          <w:rFonts w:ascii="Arial" w:hAnsi="Arial" w:cs="Arial"/>
          <w:bCs/>
          <w:color w:val="FF0000"/>
          <w:lang w:val="en-CA"/>
        </w:rPr>
        <w:t>&lt;</w:t>
      </w:r>
      <w:proofErr w:type="spellStart"/>
      <w:proofErr w:type="gramStart"/>
      <w:r>
        <w:rPr>
          <w:rFonts w:ascii="Arial" w:hAnsi="Arial" w:cs="Arial"/>
          <w:bCs/>
          <w:color w:val="FF0000"/>
          <w:lang w:val="en-CA"/>
        </w:rPr>
        <w:t>xs:complextype</w:t>
      </w:r>
      <w:proofErr w:type="spellEnd"/>
      <w:proofErr w:type="gramEnd"/>
      <w:r>
        <w:rPr>
          <w:rFonts w:ascii="Arial" w:hAnsi="Arial" w:cs="Arial"/>
          <w:bCs/>
          <w:color w:val="FF0000"/>
          <w:lang w:val="en-CA"/>
        </w:rPr>
        <w:t>&gt;</w:t>
      </w:r>
    </w:p>
    <w:p w:rsidR="00F86581" w:rsidRDefault="00F86581" w:rsidP="00F86581">
      <w:pPr>
        <w:rPr>
          <w:rFonts w:ascii="Arial" w:hAnsi="Arial" w:cs="Arial"/>
          <w:bCs/>
          <w:color w:val="FF0000"/>
          <w:lang w:val="en-CA"/>
        </w:rPr>
      </w:pPr>
      <w:r>
        <w:rPr>
          <w:rFonts w:ascii="Arial" w:hAnsi="Arial" w:cs="Arial"/>
          <w:bCs/>
          <w:color w:val="FF0000"/>
          <w:lang w:val="en-CA"/>
        </w:rPr>
        <w:tab/>
        <w:t>&lt;</w:t>
      </w:r>
      <w:proofErr w:type="spellStart"/>
      <w:proofErr w:type="gramStart"/>
      <w:r>
        <w:rPr>
          <w:rFonts w:ascii="Arial" w:hAnsi="Arial" w:cs="Arial"/>
          <w:bCs/>
          <w:color w:val="FF0000"/>
          <w:lang w:val="en-CA"/>
        </w:rPr>
        <w:t>xs:sequence</w:t>
      </w:r>
      <w:proofErr w:type="spellEnd"/>
      <w:proofErr w:type="gramEnd"/>
      <w:r>
        <w:rPr>
          <w:rFonts w:ascii="Arial" w:hAnsi="Arial" w:cs="Arial"/>
          <w:bCs/>
          <w:color w:val="FF0000"/>
          <w:lang w:val="en-CA"/>
        </w:rPr>
        <w:t>&gt;</w:t>
      </w:r>
    </w:p>
    <w:p w:rsidR="00F86581" w:rsidRDefault="00F86581" w:rsidP="00F86581">
      <w:pPr>
        <w:rPr>
          <w:rFonts w:ascii="Arial" w:hAnsi="Arial" w:cs="Arial"/>
          <w:bCs/>
          <w:color w:val="FF0000"/>
          <w:lang w:val="en-CA"/>
        </w:rPr>
      </w:pPr>
      <w:r>
        <w:rPr>
          <w:rFonts w:ascii="Arial" w:hAnsi="Arial" w:cs="Arial"/>
          <w:bCs/>
          <w:color w:val="FF0000"/>
          <w:lang w:val="en-CA"/>
        </w:rPr>
        <w:tab/>
      </w:r>
      <w:r>
        <w:rPr>
          <w:rFonts w:ascii="Arial" w:hAnsi="Arial" w:cs="Arial"/>
          <w:bCs/>
          <w:color w:val="FF0000"/>
          <w:lang w:val="en-CA"/>
        </w:rPr>
        <w:tab/>
        <w:t>&lt;</w:t>
      </w:r>
      <w:proofErr w:type="spellStart"/>
      <w:proofErr w:type="gramStart"/>
      <w:r>
        <w:rPr>
          <w:rFonts w:ascii="Arial" w:hAnsi="Arial" w:cs="Arial"/>
          <w:bCs/>
          <w:color w:val="FF0000"/>
          <w:lang w:val="en-CA"/>
        </w:rPr>
        <w:t>xs:element</w:t>
      </w:r>
      <w:proofErr w:type="spellEnd"/>
      <w:proofErr w:type="gramEnd"/>
    </w:p>
    <w:p w:rsidR="00F86581" w:rsidRDefault="00F86581" w:rsidP="00F86581">
      <w:pPr>
        <w:rPr>
          <w:rFonts w:ascii="Arial" w:hAnsi="Arial" w:cs="Arial"/>
          <w:bCs/>
          <w:color w:val="FF0000"/>
          <w:lang w:val="en-CA"/>
        </w:rPr>
      </w:pPr>
      <w:r>
        <w:rPr>
          <w:rFonts w:ascii="Arial" w:hAnsi="Arial" w:cs="Arial"/>
          <w:bCs/>
          <w:color w:val="FF0000"/>
          <w:lang w:val="en-CA"/>
        </w:rPr>
        <w:tab/>
      </w:r>
      <w:r>
        <w:rPr>
          <w:rFonts w:ascii="Arial" w:hAnsi="Arial" w:cs="Arial"/>
          <w:bCs/>
          <w:color w:val="FF0000"/>
          <w:lang w:val="en-CA"/>
        </w:rPr>
        <w:tab/>
        <w:t>name = “Country”</w:t>
      </w:r>
    </w:p>
    <w:p w:rsidR="00F86581" w:rsidRDefault="00F86581" w:rsidP="00F86581">
      <w:pPr>
        <w:rPr>
          <w:rFonts w:ascii="Arial" w:hAnsi="Arial" w:cs="Arial"/>
          <w:bCs/>
          <w:color w:val="FF0000"/>
          <w:lang w:val="en-CA"/>
        </w:rPr>
      </w:pPr>
      <w:r>
        <w:rPr>
          <w:rFonts w:ascii="Arial" w:hAnsi="Arial" w:cs="Arial"/>
          <w:bCs/>
          <w:color w:val="FF0000"/>
          <w:lang w:val="en-CA"/>
        </w:rPr>
        <w:tab/>
      </w:r>
      <w:r>
        <w:rPr>
          <w:rFonts w:ascii="Arial" w:hAnsi="Arial" w:cs="Arial"/>
          <w:bCs/>
          <w:color w:val="FF0000"/>
          <w:lang w:val="en-CA"/>
        </w:rPr>
        <w:tab/>
        <w:t>type = “</w:t>
      </w:r>
      <w:proofErr w:type="spellStart"/>
      <w:proofErr w:type="gramStart"/>
      <w:r>
        <w:rPr>
          <w:rFonts w:ascii="Arial" w:hAnsi="Arial" w:cs="Arial"/>
          <w:bCs/>
          <w:color w:val="FF0000"/>
          <w:lang w:val="en-CA"/>
        </w:rPr>
        <w:t>xs:string</w:t>
      </w:r>
      <w:proofErr w:type="spellEnd"/>
      <w:proofErr w:type="gramEnd"/>
      <w:r>
        <w:rPr>
          <w:rFonts w:ascii="Arial" w:hAnsi="Arial" w:cs="Arial"/>
          <w:bCs/>
          <w:color w:val="FF0000"/>
          <w:lang w:val="en-CA"/>
        </w:rPr>
        <w:t>”</w:t>
      </w:r>
    </w:p>
    <w:p w:rsidR="00F86581" w:rsidRDefault="00F86581" w:rsidP="00F86581">
      <w:pPr>
        <w:rPr>
          <w:rFonts w:ascii="Arial" w:hAnsi="Arial" w:cs="Arial"/>
          <w:bCs/>
          <w:color w:val="FF0000"/>
          <w:lang w:val="en-CA"/>
        </w:rPr>
      </w:pPr>
      <w:r>
        <w:rPr>
          <w:rFonts w:ascii="Arial" w:hAnsi="Arial" w:cs="Arial"/>
          <w:bCs/>
          <w:color w:val="FF0000"/>
          <w:lang w:val="en-CA"/>
        </w:rPr>
        <w:tab/>
      </w:r>
      <w:r>
        <w:rPr>
          <w:rFonts w:ascii="Arial" w:hAnsi="Arial" w:cs="Arial"/>
          <w:bCs/>
          <w:color w:val="FF0000"/>
          <w:lang w:val="en-CA"/>
        </w:rPr>
        <w:tab/>
        <w:t xml:space="preserve">minOccurs = “0” </w:t>
      </w:r>
      <w:proofErr w:type="spellStart"/>
      <w:r>
        <w:rPr>
          <w:rFonts w:ascii="Arial" w:hAnsi="Arial" w:cs="Arial"/>
          <w:bCs/>
          <w:color w:val="FF0000"/>
          <w:lang w:val="en-CA"/>
        </w:rPr>
        <w:t>maxOccurs</w:t>
      </w:r>
      <w:proofErr w:type="spellEnd"/>
      <w:r>
        <w:rPr>
          <w:rFonts w:ascii="Arial" w:hAnsi="Arial" w:cs="Arial"/>
          <w:bCs/>
          <w:color w:val="FF0000"/>
          <w:lang w:val="en-CA"/>
        </w:rPr>
        <w:t xml:space="preserve"> = “1”</w:t>
      </w:r>
    </w:p>
    <w:p w:rsidR="00F86581" w:rsidRDefault="00F86581" w:rsidP="00F86581">
      <w:pPr>
        <w:ind w:left="1440"/>
        <w:rPr>
          <w:rFonts w:ascii="Arial" w:hAnsi="Arial" w:cs="Arial"/>
          <w:bCs/>
          <w:color w:val="FF0000"/>
          <w:lang w:val="en-CA"/>
        </w:rPr>
      </w:pPr>
      <w:r>
        <w:rPr>
          <w:rFonts w:ascii="Arial" w:hAnsi="Arial" w:cs="Arial"/>
          <w:bCs/>
          <w:color w:val="FF0000"/>
          <w:lang w:val="en-CA"/>
        </w:rPr>
        <w:t>&gt;</w:t>
      </w:r>
    </w:p>
    <w:p w:rsidR="00F86581" w:rsidRDefault="00F86581" w:rsidP="00F86581">
      <w:pPr>
        <w:ind w:left="720" w:firstLine="720"/>
        <w:rPr>
          <w:rFonts w:ascii="Arial" w:hAnsi="Arial" w:cs="Arial"/>
          <w:bCs/>
          <w:color w:val="FF0000"/>
          <w:lang w:val="en-CA"/>
        </w:rPr>
      </w:pPr>
      <w:r>
        <w:rPr>
          <w:rFonts w:ascii="Arial" w:hAnsi="Arial" w:cs="Arial"/>
          <w:bCs/>
          <w:color w:val="FF0000"/>
          <w:lang w:val="en-CA"/>
        </w:rPr>
        <w:t>&lt;</w:t>
      </w:r>
      <w:proofErr w:type="spellStart"/>
      <w:proofErr w:type="gramStart"/>
      <w:r>
        <w:rPr>
          <w:rFonts w:ascii="Arial" w:hAnsi="Arial" w:cs="Arial"/>
          <w:bCs/>
          <w:color w:val="FF0000"/>
          <w:lang w:val="en-CA"/>
        </w:rPr>
        <w:t>xs:element</w:t>
      </w:r>
      <w:proofErr w:type="spellEnd"/>
      <w:proofErr w:type="gramEnd"/>
    </w:p>
    <w:p w:rsidR="00F86581" w:rsidRDefault="00F86581" w:rsidP="00F86581">
      <w:pPr>
        <w:rPr>
          <w:rFonts w:ascii="Arial" w:hAnsi="Arial" w:cs="Arial"/>
          <w:bCs/>
          <w:color w:val="FF0000"/>
          <w:lang w:val="en-CA"/>
        </w:rPr>
      </w:pPr>
      <w:r>
        <w:rPr>
          <w:rFonts w:ascii="Arial" w:hAnsi="Arial" w:cs="Arial"/>
          <w:bCs/>
          <w:color w:val="FF0000"/>
          <w:lang w:val="en-CA"/>
        </w:rPr>
        <w:tab/>
      </w:r>
      <w:r>
        <w:rPr>
          <w:rFonts w:ascii="Arial" w:hAnsi="Arial" w:cs="Arial"/>
          <w:bCs/>
          <w:color w:val="FF0000"/>
          <w:lang w:val="en-CA"/>
        </w:rPr>
        <w:tab/>
        <w:t>name = “Member”</w:t>
      </w:r>
    </w:p>
    <w:p w:rsidR="00F86581" w:rsidRDefault="00F86581" w:rsidP="00F86581">
      <w:pPr>
        <w:rPr>
          <w:rFonts w:ascii="Arial" w:hAnsi="Arial" w:cs="Arial"/>
          <w:bCs/>
          <w:color w:val="FF0000"/>
          <w:lang w:val="en-CA"/>
        </w:rPr>
      </w:pPr>
      <w:r>
        <w:rPr>
          <w:rFonts w:ascii="Arial" w:hAnsi="Arial" w:cs="Arial"/>
          <w:bCs/>
          <w:color w:val="FF0000"/>
          <w:lang w:val="en-CA"/>
        </w:rPr>
        <w:tab/>
      </w:r>
      <w:r>
        <w:rPr>
          <w:rFonts w:ascii="Arial" w:hAnsi="Arial" w:cs="Arial"/>
          <w:bCs/>
          <w:color w:val="FF0000"/>
          <w:lang w:val="en-CA"/>
        </w:rPr>
        <w:tab/>
        <w:t>type = “</w:t>
      </w:r>
      <w:proofErr w:type="spellStart"/>
      <w:proofErr w:type="gramStart"/>
      <w:r>
        <w:rPr>
          <w:rFonts w:ascii="Arial" w:hAnsi="Arial" w:cs="Arial"/>
          <w:bCs/>
          <w:color w:val="FF0000"/>
          <w:lang w:val="en-CA"/>
        </w:rPr>
        <w:t>xs:string</w:t>
      </w:r>
      <w:proofErr w:type="spellEnd"/>
      <w:proofErr w:type="gramEnd"/>
      <w:r>
        <w:rPr>
          <w:rFonts w:ascii="Arial" w:hAnsi="Arial" w:cs="Arial"/>
          <w:bCs/>
          <w:color w:val="FF0000"/>
          <w:lang w:val="en-CA"/>
        </w:rPr>
        <w:t>”</w:t>
      </w:r>
    </w:p>
    <w:p w:rsidR="00F86581" w:rsidRDefault="00F86581" w:rsidP="00F86581">
      <w:pPr>
        <w:rPr>
          <w:rFonts w:ascii="Arial" w:hAnsi="Arial" w:cs="Arial"/>
          <w:bCs/>
          <w:color w:val="FF0000"/>
          <w:lang w:val="en-CA"/>
        </w:rPr>
      </w:pPr>
      <w:r>
        <w:rPr>
          <w:rFonts w:ascii="Arial" w:hAnsi="Arial" w:cs="Arial"/>
          <w:bCs/>
          <w:color w:val="FF0000"/>
          <w:lang w:val="en-CA"/>
        </w:rPr>
        <w:tab/>
      </w:r>
      <w:r>
        <w:rPr>
          <w:rFonts w:ascii="Arial" w:hAnsi="Arial" w:cs="Arial"/>
          <w:bCs/>
          <w:color w:val="FF0000"/>
          <w:lang w:val="en-CA"/>
        </w:rPr>
        <w:tab/>
        <w:t xml:space="preserve">minOccurs = “0” </w:t>
      </w:r>
      <w:proofErr w:type="spellStart"/>
      <w:r>
        <w:rPr>
          <w:rFonts w:ascii="Arial" w:hAnsi="Arial" w:cs="Arial"/>
          <w:bCs/>
          <w:color w:val="FF0000"/>
          <w:lang w:val="en-CA"/>
        </w:rPr>
        <w:t>maxOccurs</w:t>
      </w:r>
      <w:proofErr w:type="spellEnd"/>
      <w:r>
        <w:rPr>
          <w:rFonts w:ascii="Arial" w:hAnsi="Arial" w:cs="Arial"/>
          <w:bCs/>
          <w:color w:val="FF0000"/>
          <w:lang w:val="en-CA"/>
        </w:rPr>
        <w:t xml:space="preserve"> = “1”</w:t>
      </w:r>
    </w:p>
    <w:p w:rsidR="00F86581" w:rsidRDefault="00F86581" w:rsidP="00F86581">
      <w:pPr>
        <w:ind w:left="1440"/>
        <w:rPr>
          <w:rFonts w:ascii="Arial" w:hAnsi="Arial" w:cs="Arial"/>
          <w:bCs/>
          <w:color w:val="FF0000"/>
          <w:lang w:val="en-CA"/>
        </w:rPr>
      </w:pPr>
      <w:r>
        <w:rPr>
          <w:rFonts w:ascii="Arial" w:hAnsi="Arial" w:cs="Arial"/>
          <w:bCs/>
          <w:color w:val="FF0000"/>
          <w:lang w:val="en-CA"/>
        </w:rPr>
        <w:t>&gt;</w:t>
      </w:r>
    </w:p>
    <w:p w:rsidR="00F86581" w:rsidRDefault="00F86581" w:rsidP="00F86581">
      <w:pPr>
        <w:ind w:left="720" w:firstLine="720"/>
        <w:rPr>
          <w:rFonts w:ascii="Arial" w:hAnsi="Arial" w:cs="Arial"/>
          <w:bCs/>
          <w:color w:val="FF0000"/>
          <w:lang w:val="en-CA"/>
        </w:rPr>
      </w:pPr>
      <w:r>
        <w:rPr>
          <w:rFonts w:ascii="Arial" w:hAnsi="Arial" w:cs="Arial"/>
          <w:bCs/>
          <w:color w:val="FF0000"/>
          <w:lang w:val="en-CA"/>
        </w:rPr>
        <w:t>&lt;</w:t>
      </w:r>
      <w:proofErr w:type="spellStart"/>
      <w:proofErr w:type="gramStart"/>
      <w:r>
        <w:rPr>
          <w:rFonts w:ascii="Arial" w:hAnsi="Arial" w:cs="Arial"/>
          <w:bCs/>
          <w:color w:val="FF0000"/>
          <w:lang w:val="en-CA"/>
        </w:rPr>
        <w:t>xs:element</w:t>
      </w:r>
      <w:proofErr w:type="spellEnd"/>
      <w:proofErr w:type="gramEnd"/>
    </w:p>
    <w:p w:rsidR="00F86581" w:rsidRDefault="00F86581" w:rsidP="00F86581">
      <w:pPr>
        <w:rPr>
          <w:rFonts w:ascii="Arial" w:hAnsi="Arial" w:cs="Arial"/>
          <w:bCs/>
          <w:color w:val="FF0000"/>
          <w:lang w:val="en-CA"/>
        </w:rPr>
      </w:pPr>
      <w:r>
        <w:rPr>
          <w:rFonts w:ascii="Arial" w:hAnsi="Arial" w:cs="Arial"/>
          <w:bCs/>
          <w:color w:val="FF0000"/>
          <w:lang w:val="en-CA"/>
        </w:rPr>
        <w:tab/>
      </w:r>
      <w:r>
        <w:rPr>
          <w:rFonts w:ascii="Arial" w:hAnsi="Arial" w:cs="Arial"/>
          <w:bCs/>
          <w:color w:val="FF0000"/>
          <w:lang w:val="en-CA"/>
        </w:rPr>
        <w:tab/>
        <w:t>name = “Airline”</w:t>
      </w:r>
    </w:p>
    <w:p w:rsidR="00F86581" w:rsidRDefault="00F86581" w:rsidP="00F86581">
      <w:pPr>
        <w:rPr>
          <w:rFonts w:ascii="Arial" w:hAnsi="Arial" w:cs="Arial"/>
          <w:bCs/>
          <w:color w:val="FF0000"/>
          <w:lang w:val="en-CA"/>
        </w:rPr>
      </w:pPr>
      <w:r>
        <w:rPr>
          <w:rFonts w:ascii="Arial" w:hAnsi="Arial" w:cs="Arial"/>
          <w:bCs/>
          <w:color w:val="FF0000"/>
          <w:lang w:val="en-CA"/>
        </w:rPr>
        <w:tab/>
      </w:r>
      <w:r>
        <w:rPr>
          <w:rFonts w:ascii="Arial" w:hAnsi="Arial" w:cs="Arial"/>
          <w:bCs/>
          <w:color w:val="FF0000"/>
          <w:lang w:val="en-CA"/>
        </w:rPr>
        <w:tab/>
        <w:t>type = “</w:t>
      </w:r>
      <w:proofErr w:type="spellStart"/>
      <w:proofErr w:type="gramStart"/>
      <w:r>
        <w:rPr>
          <w:rFonts w:ascii="Arial" w:hAnsi="Arial" w:cs="Arial"/>
          <w:bCs/>
          <w:color w:val="FF0000"/>
          <w:lang w:val="en-CA"/>
        </w:rPr>
        <w:t>xs:string</w:t>
      </w:r>
      <w:proofErr w:type="spellEnd"/>
      <w:proofErr w:type="gramEnd"/>
      <w:r>
        <w:rPr>
          <w:rFonts w:ascii="Arial" w:hAnsi="Arial" w:cs="Arial"/>
          <w:bCs/>
          <w:color w:val="FF0000"/>
          <w:lang w:val="en-CA"/>
        </w:rPr>
        <w:t>”</w:t>
      </w:r>
    </w:p>
    <w:p w:rsidR="00F86581" w:rsidRDefault="00F86581" w:rsidP="00F86581">
      <w:pPr>
        <w:rPr>
          <w:rFonts w:ascii="Arial" w:hAnsi="Arial" w:cs="Arial"/>
          <w:bCs/>
          <w:color w:val="FF0000"/>
          <w:lang w:val="en-CA"/>
        </w:rPr>
      </w:pPr>
      <w:r>
        <w:rPr>
          <w:rFonts w:ascii="Arial" w:hAnsi="Arial" w:cs="Arial"/>
          <w:bCs/>
          <w:color w:val="FF0000"/>
          <w:lang w:val="en-CA"/>
        </w:rPr>
        <w:tab/>
      </w:r>
      <w:r>
        <w:rPr>
          <w:rFonts w:ascii="Arial" w:hAnsi="Arial" w:cs="Arial"/>
          <w:bCs/>
          <w:color w:val="FF0000"/>
          <w:lang w:val="en-CA"/>
        </w:rPr>
        <w:tab/>
        <w:t xml:space="preserve">minOccurs = “0” </w:t>
      </w:r>
      <w:proofErr w:type="spellStart"/>
      <w:r>
        <w:rPr>
          <w:rFonts w:ascii="Arial" w:hAnsi="Arial" w:cs="Arial"/>
          <w:bCs/>
          <w:color w:val="FF0000"/>
          <w:lang w:val="en-CA"/>
        </w:rPr>
        <w:t>maxOccurs</w:t>
      </w:r>
      <w:proofErr w:type="spellEnd"/>
      <w:r>
        <w:rPr>
          <w:rFonts w:ascii="Arial" w:hAnsi="Arial" w:cs="Arial"/>
          <w:bCs/>
          <w:color w:val="FF0000"/>
          <w:lang w:val="en-CA"/>
        </w:rPr>
        <w:t xml:space="preserve"> = “1”</w:t>
      </w:r>
    </w:p>
    <w:p w:rsidR="00F86581" w:rsidRDefault="00F86581" w:rsidP="00F86581">
      <w:pPr>
        <w:ind w:left="1440"/>
        <w:rPr>
          <w:rFonts w:ascii="Arial" w:hAnsi="Arial" w:cs="Arial"/>
          <w:bCs/>
          <w:color w:val="FF0000"/>
          <w:lang w:val="en-CA"/>
        </w:rPr>
      </w:pPr>
      <w:r>
        <w:rPr>
          <w:rFonts w:ascii="Arial" w:hAnsi="Arial" w:cs="Arial"/>
          <w:bCs/>
          <w:color w:val="FF0000"/>
          <w:lang w:val="en-CA"/>
        </w:rPr>
        <w:t>&gt;</w:t>
      </w:r>
    </w:p>
    <w:p w:rsidR="00F86581" w:rsidRDefault="00F86581" w:rsidP="00F86581">
      <w:pPr>
        <w:ind w:left="720" w:firstLine="720"/>
        <w:rPr>
          <w:rFonts w:ascii="Arial" w:hAnsi="Arial" w:cs="Arial"/>
          <w:bCs/>
          <w:color w:val="FF0000"/>
          <w:lang w:val="en-CA"/>
        </w:rPr>
      </w:pPr>
      <w:r>
        <w:rPr>
          <w:rFonts w:ascii="Arial" w:hAnsi="Arial" w:cs="Arial"/>
          <w:bCs/>
          <w:color w:val="FF0000"/>
          <w:lang w:val="en-CA"/>
        </w:rPr>
        <w:t>&lt;</w:t>
      </w:r>
      <w:proofErr w:type="spellStart"/>
      <w:proofErr w:type="gramStart"/>
      <w:r>
        <w:rPr>
          <w:rFonts w:ascii="Arial" w:hAnsi="Arial" w:cs="Arial"/>
          <w:bCs/>
          <w:color w:val="FF0000"/>
          <w:lang w:val="en-CA"/>
        </w:rPr>
        <w:t>xs:element</w:t>
      </w:r>
      <w:proofErr w:type="spellEnd"/>
      <w:proofErr w:type="gramEnd"/>
    </w:p>
    <w:p w:rsidR="00F86581" w:rsidRDefault="00F86581" w:rsidP="00F86581">
      <w:pPr>
        <w:rPr>
          <w:rFonts w:ascii="Arial" w:hAnsi="Arial" w:cs="Arial"/>
          <w:bCs/>
          <w:color w:val="FF0000"/>
          <w:lang w:val="en-CA"/>
        </w:rPr>
      </w:pPr>
      <w:r>
        <w:rPr>
          <w:rFonts w:ascii="Arial" w:hAnsi="Arial" w:cs="Arial"/>
          <w:bCs/>
          <w:color w:val="FF0000"/>
          <w:lang w:val="en-CA"/>
        </w:rPr>
        <w:tab/>
      </w:r>
      <w:r>
        <w:rPr>
          <w:rFonts w:ascii="Arial" w:hAnsi="Arial" w:cs="Arial"/>
          <w:bCs/>
          <w:color w:val="FF0000"/>
          <w:lang w:val="en-CA"/>
        </w:rPr>
        <w:tab/>
        <w:t>name = “Status”</w:t>
      </w:r>
    </w:p>
    <w:p w:rsidR="00F86581" w:rsidRDefault="00F86581" w:rsidP="00F86581">
      <w:pPr>
        <w:rPr>
          <w:rFonts w:ascii="Arial" w:hAnsi="Arial" w:cs="Arial"/>
          <w:bCs/>
          <w:color w:val="FF0000"/>
          <w:lang w:val="en-CA"/>
        </w:rPr>
      </w:pPr>
      <w:r>
        <w:rPr>
          <w:rFonts w:ascii="Arial" w:hAnsi="Arial" w:cs="Arial"/>
          <w:bCs/>
          <w:color w:val="FF0000"/>
          <w:lang w:val="en-CA"/>
        </w:rPr>
        <w:tab/>
      </w:r>
      <w:r>
        <w:rPr>
          <w:rFonts w:ascii="Arial" w:hAnsi="Arial" w:cs="Arial"/>
          <w:bCs/>
          <w:color w:val="FF0000"/>
          <w:lang w:val="en-CA"/>
        </w:rPr>
        <w:tab/>
        <w:t>type = “</w:t>
      </w:r>
      <w:proofErr w:type="spellStart"/>
      <w:proofErr w:type="gramStart"/>
      <w:r>
        <w:rPr>
          <w:rFonts w:ascii="Arial" w:hAnsi="Arial" w:cs="Arial"/>
          <w:bCs/>
          <w:color w:val="FF0000"/>
          <w:lang w:val="en-CA"/>
        </w:rPr>
        <w:t>xs:string</w:t>
      </w:r>
      <w:proofErr w:type="spellEnd"/>
      <w:proofErr w:type="gramEnd"/>
      <w:r>
        <w:rPr>
          <w:rFonts w:ascii="Arial" w:hAnsi="Arial" w:cs="Arial"/>
          <w:bCs/>
          <w:color w:val="FF0000"/>
          <w:lang w:val="en-CA"/>
        </w:rPr>
        <w:t>”</w:t>
      </w:r>
    </w:p>
    <w:p w:rsidR="00F86581" w:rsidRDefault="00F86581" w:rsidP="00F86581">
      <w:pPr>
        <w:rPr>
          <w:rFonts w:ascii="Arial" w:hAnsi="Arial" w:cs="Arial"/>
          <w:bCs/>
          <w:color w:val="FF0000"/>
          <w:lang w:val="en-CA"/>
        </w:rPr>
      </w:pPr>
      <w:r>
        <w:rPr>
          <w:rFonts w:ascii="Arial" w:hAnsi="Arial" w:cs="Arial"/>
          <w:bCs/>
          <w:color w:val="FF0000"/>
          <w:lang w:val="en-CA"/>
        </w:rPr>
        <w:tab/>
      </w:r>
      <w:r>
        <w:rPr>
          <w:rFonts w:ascii="Arial" w:hAnsi="Arial" w:cs="Arial"/>
          <w:bCs/>
          <w:color w:val="FF0000"/>
          <w:lang w:val="en-CA"/>
        </w:rPr>
        <w:tab/>
        <w:t xml:space="preserve">minOccurs = “1” </w:t>
      </w:r>
      <w:proofErr w:type="spellStart"/>
      <w:r>
        <w:rPr>
          <w:rFonts w:ascii="Arial" w:hAnsi="Arial" w:cs="Arial"/>
          <w:bCs/>
          <w:color w:val="FF0000"/>
          <w:lang w:val="en-CA"/>
        </w:rPr>
        <w:t>maxOccurs</w:t>
      </w:r>
      <w:proofErr w:type="spellEnd"/>
      <w:r>
        <w:rPr>
          <w:rFonts w:ascii="Arial" w:hAnsi="Arial" w:cs="Arial"/>
          <w:bCs/>
          <w:color w:val="FF0000"/>
          <w:lang w:val="en-CA"/>
        </w:rPr>
        <w:t xml:space="preserve"> = “1”</w:t>
      </w:r>
    </w:p>
    <w:p w:rsidR="00F86581" w:rsidRDefault="00F86581" w:rsidP="00F86581">
      <w:pPr>
        <w:ind w:left="1440"/>
        <w:rPr>
          <w:rFonts w:ascii="Arial" w:hAnsi="Arial" w:cs="Arial"/>
          <w:bCs/>
          <w:color w:val="FF0000"/>
          <w:lang w:val="en-CA"/>
        </w:rPr>
      </w:pPr>
      <w:r>
        <w:rPr>
          <w:rFonts w:ascii="Arial" w:hAnsi="Arial" w:cs="Arial"/>
          <w:bCs/>
          <w:color w:val="FF0000"/>
          <w:lang w:val="en-CA"/>
        </w:rPr>
        <w:t>&gt;</w:t>
      </w:r>
    </w:p>
    <w:p w:rsidR="00F86581" w:rsidRDefault="00F86581" w:rsidP="00F86581">
      <w:pPr>
        <w:ind w:left="720" w:firstLine="720"/>
        <w:rPr>
          <w:rFonts w:ascii="Arial" w:hAnsi="Arial" w:cs="Arial"/>
          <w:bCs/>
          <w:color w:val="FF0000"/>
          <w:lang w:val="en-CA"/>
        </w:rPr>
      </w:pPr>
      <w:r>
        <w:rPr>
          <w:rFonts w:ascii="Arial" w:hAnsi="Arial" w:cs="Arial"/>
          <w:bCs/>
          <w:color w:val="FF0000"/>
          <w:lang w:val="en-CA"/>
        </w:rPr>
        <w:t>&lt;</w:t>
      </w:r>
      <w:proofErr w:type="spellStart"/>
      <w:proofErr w:type="gramStart"/>
      <w:r>
        <w:rPr>
          <w:rFonts w:ascii="Arial" w:hAnsi="Arial" w:cs="Arial"/>
          <w:bCs/>
          <w:color w:val="FF0000"/>
          <w:lang w:val="en-CA"/>
        </w:rPr>
        <w:t>xs:element</w:t>
      </w:r>
      <w:proofErr w:type="spellEnd"/>
      <w:proofErr w:type="gramEnd"/>
    </w:p>
    <w:p w:rsidR="00F86581" w:rsidRDefault="00F86581" w:rsidP="00F86581">
      <w:pPr>
        <w:rPr>
          <w:rFonts w:ascii="Arial" w:hAnsi="Arial" w:cs="Arial"/>
          <w:bCs/>
          <w:color w:val="FF0000"/>
          <w:lang w:val="en-CA"/>
        </w:rPr>
      </w:pPr>
      <w:r>
        <w:rPr>
          <w:rFonts w:ascii="Arial" w:hAnsi="Arial" w:cs="Arial"/>
          <w:bCs/>
          <w:color w:val="FF0000"/>
          <w:lang w:val="en-CA"/>
        </w:rPr>
        <w:tab/>
      </w:r>
      <w:r>
        <w:rPr>
          <w:rFonts w:ascii="Arial" w:hAnsi="Arial" w:cs="Arial"/>
          <w:bCs/>
          <w:color w:val="FF0000"/>
          <w:lang w:val="en-CA"/>
        </w:rPr>
        <w:tab/>
        <w:t>name = “Holiday”</w:t>
      </w:r>
    </w:p>
    <w:p w:rsidR="00F86581" w:rsidRDefault="00F86581" w:rsidP="00F86581">
      <w:pPr>
        <w:rPr>
          <w:rFonts w:ascii="Arial" w:hAnsi="Arial" w:cs="Arial"/>
          <w:bCs/>
          <w:color w:val="FF0000"/>
          <w:lang w:val="en-CA"/>
        </w:rPr>
      </w:pPr>
      <w:r>
        <w:rPr>
          <w:rFonts w:ascii="Arial" w:hAnsi="Arial" w:cs="Arial"/>
          <w:bCs/>
          <w:color w:val="FF0000"/>
          <w:lang w:val="en-CA"/>
        </w:rPr>
        <w:tab/>
      </w:r>
      <w:r>
        <w:rPr>
          <w:rFonts w:ascii="Arial" w:hAnsi="Arial" w:cs="Arial"/>
          <w:bCs/>
          <w:color w:val="FF0000"/>
          <w:lang w:val="en-CA"/>
        </w:rPr>
        <w:tab/>
        <w:t>type = “</w:t>
      </w:r>
      <w:proofErr w:type="spellStart"/>
      <w:proofErr w:type="gramStart"/>
      <w:r>
        <w:rPr>
          <w:rFonts w:ascii="Arial" w:hAnsi="Arial" w:cs="Arial"/>
          <w:bCs/>
          <w:color w:val="FF0000"/>
          <w:lang w:val="en-CA"/>
        </w:rPr>
        <w:t>xs:string</w:t>
      </w:r>
      <w:proofErr w:type="spellEnd"/>
      <w:proofErr w:type="gramEnd"/>
      <w:r>
        <w:rPr>
          <w:rFonts w:ascii="Arial" w:hAnsi="Arial" w:cs="Arial"/>
          <w:bCs/>
          <w:color w:val="FF0000"/>
          <w:lang w:val="en-CA"/>
        </w:rPr>
        <w:t>”</w:t>
      </w:r>
    </w:p>
    <w:p w:rsidR="00F86581" w:rsidRDefault="00F86581" w:rsidP="00F86581">
      <w:pPr>
        <w:rPr>
          <w:rFonts w:ascii="Arial" w:hAnsi="Arial" w:cs="Arial"/>
          <w:bCs/>
          <w:color w:val="FF0000"/>
          <w:lang w:val="en-CA"/>
        </w:rPr>
      </w:pPr>
      <w:r>
        <w:rPr>
          <w:rFonts w:ascii="Arial" w:hAnsi="Arial" w:cs="Arial"/>
          <w:bCs/>
          <w:color w:val="FF0000"/>
          <w:lang w:val="en-CA"/>
        </w:rPr>
        <w:lastRenderedPageBreak/>
        <w:tab/>
      </w:r>
      <w:r>
        <w:rPr>
          <w:rFonts w:ascii="Arial" w:hAnsi="Arial" w:cs="Arial"/>
          <w:bCs/>
          <w:color w:val="FF0000"/>
          <w:lang w:val="en-CA"/>
        </w:rPr>
        <w:tab/>
        <w:t xml:space="preserve">minOccurs = “0” </w:t>
      </w:r>
      <w:proofErr w:type="spellStart"/>
      <w:r>
        <w:rPr>
          <w:rFonts w:ascii="Arial" w:hAnsi="Arial" w:cs="Arial"/>
          <w:bCs/>
          <w:color w:val="FF0000"/>
          <w:lang w:val="en-CA"/>
        </w:rPr>
        <w:t>maxOccurs</w:t>
      </w:r>
      <w:proofErr w:type="spellEnd"/>
      <w:r>
        <w:rPr>
          <w:rFonts w:ascii="Arial" w:hAnsi="Arial" w:cs="Arial"/>
          <w:bCs/>
          <w:color w:val="FF0000"/>
          <w:lang w:val="en-CA"/>
        </w:rPr>
        <w:t xml:space="preserve"> = “1”</w:t>
      </w:r>
    </w:p>
    <w:p w:rsidR="00F86581" w:rsidRDefault="00F86581" w:rsidP="00F86581">
      <w:pPr>
        <w:ind w:left="1440"/>
        <w:rPr>
          <w:rFonts w:ascii="Arial" w:hAnsi="Arial" w:cs="Arial"/>
          <w:bCs/>
          <w:color w:val="FF0000"/>
          <w:lang w:val="en-CA"/>
        </w:rPr>
      </w:pPr>
      <w:r>
        <w:rPr>
          <w:rFonts w:ascii="Arial" w:hAnsi="Arial" w:cs="Arial"/>
          <w:bCs/>
          <w:color w:val="FF0000"/>
          <w:lang w:val="en-CA"/>
        </w:rPr>
        <w:t>&gt;</w:t>
      </w:r>
    </w:p>
    <w:p w:rsidR="00F86581" w:rsidRDefault="00F86581" w:rsidP="00F86581">
      <w:pPr>
        <w:rPr>
          <w:rFonts w:ascii="Arial" w:hAnsi="Arial" w:cs="Arial"/>
          <w:bCs/>
          <w:color w:val="FF0000"/>
          <w:lang w:val="en-CA"/>
        </w:rPr>
      </w:pPr>
      <w:r>
        <w:rPr>
          <w:rFonts w:ascii="Arial" w:hAnsi="Arial" w:cs="Arial"/>
          <w:bCs/>
          <w:color w:val="FF0000"/>
          <w:lang w:val="en-CA"/>
        </w:rPr>
        <w:tab/>
        <w:t>&lt;/</w:t>
      </w:r>
      <w:proofErr w:type="spellStart"/>
      <w:proofErr w:type="gramStart"/>
      <w:r>
        <w:rPr>
          <w:rFonts w:ascii="Arial" w:hAnsi="Arial" w:cs="Arial"/>
          <w:bCs/>
          <w:color w:val="FF0000"/>
          <w:lang w:val="en-CA"/>
        </w:rPr>
        <w:t>xs:sequence</w:t>
      </w:r>
      <w:proofErr w:type="spellEnd"/>
      <w:proofErr w:type="gramEnd"/>
      <w:r>
        <w:rPr>
          <w:rFonts w:ascii="Arial" w:hAnsi="Arial" w:cs="Arial"/>
          <w:bCs/>
          <w:color w:val="FF0000"/>
          <w:lang w:val="en-CA"/>
        </w:rPr>
        <w:t>&gt;</w:t>
      </w:r>
    </w:p>
    <w:p w:rsidR="00F86581" w:rsidRPr="00124EA5" w:rsidRDefault="00F86581" w:rsidP="00F86581">
      <w:pPr>
        <w:rPr>
          <w:rFonts w:ascii="Arial" w:hAnsi="Arial" w:cs="Arial"/>
          <w:bCs/>
          <w:color w:val="FF0000"/>
          <w:lang w:val="en-CA"/>
        </w:rPr>
      </w:pPr>
      <w:r>
        <w:rPr>
          <w:rFonts w:ascii="Arial" w:hAnsi="Arial" w:cs="Arial"/>
          <w:bCs/>
          <w:color w:val="FF0000"/>
          <w:lang w:val="en-CA"/>
        </w:rPr>
        <w:t>&lt;/</w:t>
      </w:r>
      <w:proofErr w:type="spellStart"/>
      <w:proofErr w:type="gramStart"/>
      <w:r>
        <w:rPr>
          <w:rFonts w:ascii="Arial" w:hAnsi="Arial" w:cs="Arial"/>
          <w:bCs/>
          <w:color w:val="FF0000"/>
          <w:lang w:val="en-CA"/>
        </w:rPr>
        <w:t>xs:complextype</w:t>
      </w:r>
      <w:proofErr w:type="spellEnd"/>
      <w:proofErr w:type="gramEnd"/>
      <w:r>
        <w:rPr>
          <w:rFonts w:ascii="Arial" w:hAnsi="Arial" w:cs="Arial"/>
          <w:bCs/>
          <w:color w:val="FF0000"/>
          <w:lang w:val="en-CA"/>
        </w:rPr>
        <w:t>&gt;</w:t>
      </w:r>
    </w:p>
    <w:p w:rsidR="002553E7" w:rsidRDefault="002553E7" w:rsidP="009D2C3F">
      <w:pPr>
        <w:rPr>
          <w:rFonts w:ascii="Arial" w:hAnsi="Arial" w:cs="Arial"/>
          <w:bCs/>
        </w:rPr>
      </w:pPr>
    </w:p>
    <w:p w:rsidR="009D2C3F" w:rsidRDefault="009D2C3F" w:rsidP="009D2C3F">
      <w:pPr>
        <w:rPr>
          <w:rFonts w:ascii="Arial" w:hAnsi="Arial" w:cs="Arial"/>
          <w:bCs/>
        </w:rPr>
      </w:pPr>
    </w:p>
    <w:p w:rsidR="009D2C3F" w:rsidRDefault="00F64F13" w:rsidP="002553E7">
      <w:pPr>
        <w:pStyle w:val="ListParagraph"/>
        <w:numPr>
          <w:ilvl w:val="0"/>
          <w:numId w:val="8"/>
        </w:numPr>
        <w:ind w:left="284" w:hanging="284"/>
        <w:rPr>
          <w:rFonts w:ascii="Arial" w:hAnsi="Arial" w:cs="Arial"/>
          <w:bCs/>
        </w:rPr>
      </w:pPr>
      <w:r>
        <w:rPr>
          <w:rFonts w:ascii="Arial" w:hAnsi="Arial" w:cs="Arial"/>
          <w:bCs/>
        </w:rPr>
        <w:t>(4</w:t>
      </w:r>
      <w:r w:rsidR="009D2C3F">
        <w:rPr>
          <w:rFonts w:ascii="Arial" w:hAnsi="Arial" w:cs="Arial"/>
          <w:bCs/>
        </w:rPr>
        <w:t xml:space="preserve"> Points)</w:t>
      </w:r>
    </w:p>
    <w:p w:rsidR="009D2C3F" w:rsidRPr="00DD594E" w:rsidRDefault="009D2C3F" w:rsidP="00DD594E">
      <w:pPr>
        <w:rPr>
          <w:rFonts w:ascii="Arial" w:hAnsi="Arial" w:cs="Arial"/>
          <w:bCs/>
        </w:rPr>
      </w:pPr>
    </w:p>
    <w:p w:rsidR="009D2C3F" w:rsidRDefault="00DD594E" w:rsidP="00DD594E">
      <w:pPr>
        <w:pStyle w:val="ListParagraph"/>
        <w:numPr>
          <w:ilvl w:val="1"/>
          <w:numId w:val="8"/>
        </w:numPr>
        <w:rPr>
          <w:rFonts w:ascii="Arial" w:hAnsi="Arial" w:cs="Arial"/>
          <w:bCs/>
        </w:rPr>
      </w:pPr>
      <w:r>
        <w:rPr>
          <w:rFonts w:ascii="Arial" w:hAnsi="Arial" w:cs="Arial"/>
          <w:bCs/>
        </w:rPr>
        <w:t>Describe the difference between three different data integration architectures: Federations, Data Warehouse, and Mediator. (Support your answer by diagrams.)</w:t>
      </w:r>
    </w:p>
    <w:p w:rsidR="009B758E" w:rsidRDefault="009B758E" w:rsidP="009B758E">
      <w:pPr>
        <w:rPr>
          <w:rFonts w:ascii="Arial" w:hAnsi="Arial" w:cs="Arial"/>
          <w:bCs/>
        </w:rPr>
      </w:pPr>
    </w:p>
    <w:p w:rsidR="009B758E" w:rsidRDefault="009B758E" w:rsidP="009B758E">
      <w:pPr>
        <w:ind w:left="1440"/>
        <w:rPr>
          <w:rFonts w:ascii="Arial" w:hAnsi="Arial" w:cs="Arial"/>
          <w:bCs/>
          <w:color w:val="FF0000"/>
        </w:rPr>
      </w:pPr>
      <w:r>
        <w:rPr>
          <w:rFonts w:ascii="Arial" w:hAnsi="Arial" w:cs="Arial"/>
          <w:bCs/>
          <w:color w:val="FF0000"/>
        </w:rPr>
        <w:t>Federations involve all the relations talking to each other</w:t>
      </w:r>
      <w:r w:rsidR="00B90039">
        <w:rPr>
          <w:rFonts w:ascii="Arial" w:hAnsi="Arial" w:cs="Arial"/>
          <w:bCs/>
          <w:color w:val="FF0000"/>
        </w:rPr>
        <w:t xml:space="preserve"> with the help of wrappers</w:t>
      </w:r>
    </w:p>
    <w:p w:rsidR="009B758E" w:rsidRDefault="00B90039" w:rsidP="009B758E">
      <w:pPr>
        <w:ind w:left="1440"/>
        <w:rPr>
          <w:rFonts w:ascii="Arial" w:hAnsi="Arial" w:cs="Arial"/>
          <w:bCs/>
          <w:color w:val="FF0000"/>
        </w:rPr>
      </w:pPr>
      <w:r>
        <w:rPr>
          <w:noProof/>
          <w:lang w:val="en-CA" w:eastAsia="en-CA" w:bidi="ar-SA"/>
        </w:rPr>
        <w:drawing>
          <wp:inline distT="0" distB="0" distL="0" distR="0" wp14:anchorId="4BA4435A" wp14:editId="7926AB79">
            <wp:extent cx="2729552" cy="1793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85" t="25709" r="56977" b="38129"/>
                    <a:stretch/>
                  </pic:blipFill>
                  <pic:spPr bwMode="auto">
                    <a:xfrm>
                      <a:off x="0" y="0"/>
                      <a:ext cx="2751938" cy="1808389"/>
                    </a:xfrm>
                    <a:prstGeom prst="rect">
                      <a:avLst/>
                    </a:prstGeom>
                    <a:ln>
                      <a:noFill/>
                    </a:ln>
                    <a:extLst>
                      <a:ext uri="{53640926-AAD7-44D8-BBD7-CCE9431645EC}">
                        <a14:shadowObscured xmlns:a14="http://schemas.microsoft.com/office/drawing/2010/main"/>
                      </a:ext>
                    </a:extLst>
                  </pic:spPr>
                </pic:pic>
              </a:graphicData>
            </a:graphic>
          </wp:inline>
        </w:drawing>
      </w:r>
    </w:p>
    <w:p w:rsidR="00B90039" w:rsidRDefault="00B90039" w:rsidP="009B758E">
      <w:pPr>
        <w:ind w:left="1440"/>
        <w:rPr>
          <w:rFonts w:ascii="Arial" w:hAnsi="Arial" w:cs="Arial"/>
          <w:bCs/>
          <w:color w:val="FF0000"/>
        </w:rPr>
      </w:pPr>
    </w:p>
    <w:p w:rsidR="009B758E" w:rsidRDefault="009B758E" w:rsidP="009B758E">
      <w:pPr>
        <w:ind w:left="1440"/>
        <w:rPr>
          <w:rFonts w:ascii="Arial" w:hAnsi="Arial" w:cs="Arial"/>
          <w:bCs/>
          <w:color w:val="FF0000"/>
        </w:rPr>
      </w:pPr>
      <w:r>
        <w:rPr>
          <w:rFonts w:ascii="Arial" w:hAnsi="Arial" w:cs="Arial"/>
          <w:bCs/>
          <w:color w:val="FF0000"/>
        </w:rPr>
        <w:t xml:space="preserve">Data warehouse involves the </w:t>
      </w:r>
      <w:r w:rsidR="00B90039">
        <w:rPr>
          <w:rFonts w:ascii="Arial" w:hAnsi="Arial" w:cs="Arial"/>
          <w:bCs/>
          <w:color w:val="FF0000"/>
        </w:rPr>
        <w:t>going from a local schema to a global schema the copied to a central DB</w:t>
      </w:r>
    </w:p>
    <w:p w:rsidR="00B90039" w:rsidRDefault="00B90039" w:rsidP="009B758E">
      <w:pPr>
        <w:ind w:left="1440"/>
        <w:rPr>
          <w:rFonts w:ascii="Arial" w:hAnsi="Arial" w:cs="Arial"/>
          <w:bCs/>
          <w:color w:val="FF0000"/>
        </w:rPr>
      </w:pPr>
    </w:p>
    <w:p w:rsidR="00B90039" w:rsidRPr="009B758E" w:rsidRDefault="00B90039" w:rsidP="009B758E">
      <w:pPr>
        <w:ind w:left="1440"/>
        <w:rPr>
          <w:rFonts w:ascii="Arial" w:hAnsi="Arial" w:cs="Arial"/>
          <w:bCs/>
          <w:color w:val="FF0000"/>
        </w:rPr>
      </w:pPr>
      <w:r>
        <w:rPr>
          <w:noProof/>
          <w:lang w:val="en-CA" w:eastAsia="en-CA" w:bidi="ar-SA"/>
        </w:rPr>
        <w:drawing>
          <wp:inline distT="0" distB="0" distL="0" distR="0" wp14:anchorId="3AC5D925" wp14:editId="5671842D">
            <wp:extent cx="2203858" cy="1617048"/>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856" t="23499" r="51677" b="28907"/>
                    <a:stretch/>
                  </pic:blipFill>
                  <pic:spPr bwMode="auto">
                    <a:xfrm>
                      <a:off x="0" y="0"/>
                      <a:ext cx="2204051" cy="1617190"/>
                    </a:xfrm>
                    <a:prstGeom prst="rect">
                      <a:avLst/>
                    </a:prstGeom>
                    <a:ln>
                      <a:noFill/>
                    </a:ln>
                    <a:extLst>
                      <a:ext uri="{53640926-AAD7-44D8-BBD7-CCE9431645EC}">
                        <a14:shadowObscured xmlns:a14="http://schemas.microsoft.com/office/drawing/2010/main"/>
                      </a:ext>
                    </a:extLst>
                  </pic:spPr>
                </pic:pic>
              </a:graphicData>
            </a:graphic>
          </wp:inline>
        </w:drawing>
      </w:r>
    </w:p>
    <w:p w:rsidR="009B758E" w:rsidRDefault="009B758E" w:rsidP="009B758E">
      <w:pPr>
        <w:ind w:left="1440"/>
        <w:rPr>
          <w:rFonts w:ascii="Arial" w:hAnsi="Arial" w:cs="Arial"/>
          <w:bCs/>
        </w:rPr>
      </w:pPr>
    </w:p>
    <w:p w:rsidR="00B90039" w:rsidRDefault="00B90039" w:rsidP="009B758E">
      <w:pPr>
        <w:ind w:left="1440"/>
        <w:rPr>
          <w:rFonts w:ascii="Arial" w:hAnsi="Arial" w:cs="Arial"/>
          <w:bCs/>
          <w:color w:val="FF0000"/>
        </w:rPr>
      </w:pPr>
      <w:r w:rsidRPr="00B90039">
        <w:rPr>
          <w:rFonts w:ascii="Arial" w:hAnsi="Arial" w:cs="Arial"/>
          <w:bCs/>
          <w:color w:val="FF0000"/>
        </w:rPr>
        <w:t xml:space="preserve">Mediator is a virtual Data Warehouse that uses queries and results </w:t>
      </w:r>
    </w:p>
    <w:p w:rsidR="00AC4E51" w:rsidRDefault="00AC4E51" w:rsidP="00AC4E51">
      <w:pPr>
        <w:rPr>
          <w:rFonts w:ascii="Arial" w:hAnsi="Arial" w:cs="Arial"/>
          <w:bCs/>
          <w:color w:val="FF0000"/>
        </w:rPr>
      </w:pPr>
      <w:r>
        <w:rPr>
          <w:rFonts w:ascii="Arial" w:hAnsi="Arial" w:cs="Arial"/>
          <w:bCs/>
          <w:color w:val="FF0000"/>
        </w:rPr>
        <w:t xml:space="preserve">              </w:t>
      </w:r>
      <w:r>
        <w:rPr>
          <w:noProof/>
          <w:lang w:val="en-CA" w:eastAsia="en-CA" w:bidi="ar-SA"/>
        </w:rPr>
        <w:drawing>
          <wp:inline distT="0" distB="0" distL="0" distR="0" wp14:anchorId="391CD17E" wp14:editId="4EC4C302">
            <wp:extent cx="2947916" cy="1895653"/>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726" t="23900" r="49419" b="30514"/>
                    <a:stretch/>
                  </pic:blipFill>
                  <pic:spPr bwMode="auto">
                    <a:xfrm>
                      <a:off x="0" y="0"/>
                      <a:ext cx="2956779" cy="1901353"/>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Cs/>
          <w:color w:val="FF0000"/>
        </w:rPr>
        <w:tab/>
      </w:r>
      <w:r>
        <w:rPr>
          <w:rFonts w:ascii="Arial" w:hAnsi="Arial" w:cs="Arial"/>
          <w:bCs/>
          <w:color w:val="FF0000"/>
        </w:rPr>
        <w:tab/>
      </w:r>
    </w:p>
    <w:p w:rsidR="00AC4E51" w:rsidRPr="00B90039" w:rsidRDefault="00AC4E51" w:rsidP="00AC4E51">
      <w:pPr>
        <w:rPr>
          <w:rFonts w:ascii="Arial" w:hAnsi="Arial" w:cs="Arial"/>
          <w:bCs/>
          <w:color w:val="FF0000"/>
        </w:rPr>
      </w:pPr>
    </w:p>
    <w:p w:rsidR="00DD594E" w:rsidRDefault="00DD594E" w:rsidP="00DD594E">
      <w:pPr>
        <w:pStyle w:val="ListParagraph"/>
        <w:numPr>
          <w:ilvl w:val="1"/>
          <w:numId w:val="8"/>
        </w:numPr>
        <w:rPr>
          <w:rFonts w:ascii="Arial" w:hAnsi="Arial" w:cs="Arial"/>
          <w:bCs/>
        </w:rPr>
      </w:pPr>
      <w:r>
        <w:rPr>
          <w:rFonts w:ascii="Arial" w:hAnsi="Arial" w:cs="Arial"/>
          <w:bCs/>
        </w:rPr>
        <w:t>What is the difference between OLTP and OLAP systems?</w:t>
      </w:r>
    </w:p>
    <w:p w:rsidR="00AC4E51" w:rsidRPr="00AC4E51" w:rsidRDefault="00AC4E51" w:rsidP="00AC4E51">
      <w:pPr>
        <w:ind w:left="1440"/>
        <w:rPr>
          <w:rFonts w:ascii="Arial" w:hAnsi="Arial" w:cs="Arial"/>
          <w:bCs/>
          <w:color w:val="FF0000"/>
        </w:rPr>
      </w:pPr>
      <w:r>
        <w:rPr>
          <w:rFonts w:ascii="Arial" w:hAnsi="Arial" w:cs="Arial"/>
          <w:bCs/>
          <w:color w:val="FF0000"/>
        </w:rPr>
        <w:t xml:space="preserve">OLTP stands for Online transactions processing while OLAP stands for Online Application processing. OLTP handles all the transactions, anything that involves interacting with the </w:t>
      </w:r>
      <w:r>
        <w:rPr>
          <w:rFonts w:ascii="Arial" w:hAnsi="Arial" w:cs="Arial"/>
          <w:bCs/>
          <w:color w:val="FF0000"/>
        </w:rPr>
        <w:lastRenderedPageBreak/>
        <w:t>user while OLAP handles the application like what to do when a customer asks clicks on checkout</w:t>
      </w:r>
    </w:p>
    <w:p w:rsidR="00DD594E" w:rsidRDefault="00DD594E" w:rsidP="00DD594E">
      <w:pPr>
        <w:pStyle w:val="ListParagraph"/>
        <w:numPr>
          <w:ilvl w:val="1"/>
          <w:numId w:val="8"/>
        </w:numPr>
        <w:rPr>
          <w:rFonts w:ascii="Arial" w:hAnsi="Arial" w:cs="Arial"/>
          <w:bCs/>
        </w:rPr>
      </w:pPr>
      <w:r>
        <w:rPr>
          <w:rFonts w:ascii="Arial" w:hAnsi="Arial" w:cs="Arial"/>
          <w:bCs/>
        </w:rPr>
        <w:t xml:space="preserve">Compare </w:t>
      </w:r>
      <w:proofErr w:type="spellStart"/>
      <w:r>
        <w:rPr>
          <w:rFonts w:ascii="Arial" w:hAnsi="Arial" w:cs="Arial"/>
          <w:bCs/>
        </w:rPr>
        <w:t>superkeys</w:t>
      </w:r>
      <w:proofErr w:type="spellEnd"/>
      <w:r>
        <w:rPr>
          <w:rFonts w:ascii="Arial" w:hAnsi="Arial" w:cs="Arial"/>
          <w:bCs/>
        </w:rPr>
        <w:t xml:space="preserve"> and keys.</w:t>
      </w:r>
    </w:p>
    <w:p w:rsidR="00420209" w:rsidRPr="00420209" w:rsidRDefault="00420209" w:rsidP="00420209">
      <w:pPr>
        <w:pStyle w:val="ListParagraph"/>
        <w:ind w:left="1440"/>
        <w:rPr>
          <w:rFonts w:ascii="Arial" w:hAnsi="Arial" w:cs="Arial"/>
          <w:bCs/>
          <w:color w:val="FF0000"/>
        </w:rPr>
      </w:pPr>
      <w:r w:rsidRPr="00420209">
        <w:rPr>
          <w:rFonts w:ascii="Arial" w:hAnsi="Arial" w:cs="Arial"/>
          <w:bCs/>
          <w:color w:val="FF0000"/>
        </w:rPr>
        <w:t xml:space="preserve">A </w:t>
      </w:r>
      <w:proofErr w:type="spellStart"/>
      <w:r w:rsidRPr="00420209">
        <w:rPr>
          <w:rFonts w:ascii="Arial" w:hAnsi="Arial" w:cs="Arial"/>
          <w:b/>
          <w:bCs/>
          <w:color w:val="FF0000"/>
        </w:rPr>
        <w:t>superkey</w:t>
      </w:r>
      <w:proofErr w:type="spellEnd"/>
      <w:r w:rsidRPr="00420209">
        <w:rPr>
          <w:rFonts w:ascii="Arial" w:hAnsi="Arial" w:cs="Arial"/>
          <w:bCs/>
          <w:color w:val="FF0000"/>
        </w:rPr>
        <w:t xml:space="preserve"> is the set of functional dependencies that imply all the attributes in a relation while </w:t>
      </w:r>
      <w:r>
        <w:rPr>
          <w:rFonts w:ascii="Arial" w:hAnsi="Arial" w:cs="Arial"/>
          <w:bCs/>
          <w:color w:val="FF0000"/>
        </w:rPr>
        <w:t xml:space="preserve">a </w:t>
      </w:r>
      <w:r w:rsidRPr="00420209">
        <w:rPr>
          <w:rFonts w:ascii="Arial" w:hAnsi="Arial" w:cs="Arial"/>
          <w:b/>
          <w:bCs/>
          <w:color w:val="FF0000"/>
        </w:rPr>
        <w:t>key</w:t>
      </w:r>
      <w:r>
        <w:rPr>
          <w:rFonts w:ascii="Arial" w:hAnsi="Arial" w:cs="Arial"/>
          <w:bCs/>
          <w:color w:val="FF0000"/>
        </w:rPr>
        <w:t xml:space="preserve"> </w:t>
      </w:r>
      <w:r w:rsidRPr="00420209">
        <w:rPr>
          <w:rFonts w:ascii="Arial" w:hAnsi="Arial" w:cs="Arial"/>
          <w:bCs/>
          <w:color w:val="FF0000"/>
        </w:rPr>
        <w:t xml:space="preserve">is any functional dependency that is not a </w:t>
      </w:r>
      <w:proofErr w:type="spellStart"/>
      <w:r w:rsidRPr="00420209">
        <w:rPr>
          <w:rFonts w:ascii="Arial" w:hAnsi="Arial" w:cs="Arial"/>
          <w:bCs/>
          <w:color w:val="FF0000"/>
        </w:rPr>
        <w:t>superkey</w:t>
      </w:r>
      <w:proofErr w:type="spellEnd"/>
      <w:r w:rsidRPr="00420209">
        <w:rPr>
          <w:rFonts w:ascii="Arial" w:hAnsi="Arial" w:cs="Arial"/>
          <w:bCs/>
          <w:color w:val="FF0000"/>
        </w:rPr>
        <w:t xml:space="preserve"> itself</w:t>
      </w:r>
    </w:p>
    <w:p w:rsidR="00E05FEE" w:rsidRDefault="00E05FEE" w:rsidP="00E05FEE">
      <w:pPr>
        <w:pStyle w:val="ListParagraph"/>
        <w:ind w:left="284"/>
        <w:rPr>
          <w:rFonts w:ascii="Arial" w:hAnsi="Arial" w:cs="Arial"/>
          <w:bCs/>
        </w:rPr>
      </w:pPr>
    </w:p>
    <w:p w:rsidR="002553E7" w:rsidRPr="00DA6B4B" w:rsidRDefault="002553E7" w:rsidP="002553E7">
      <w:pPr>
        <w:ind w:left="284"/>
        <w:rPr>
          <w:rFonts w:ascii="Arial" w:hAnsi="Arial" w:cs="Arial"/>
          <w:bCs/>
          <w:lang w:val="en-CA"/>
        </w:rPr>
      </w:pPr>
      <w:r w:rsidRPr="00DA6B4B">
        <w:rPr>
          <w:rFonts w:ascii="Arial" w:hAnsi="Arial" w:cs="Arial"/>
          <w:bCs/>
          <w:lang w:val="en-CA"/>
        </w:rPr>
        <w:t>Answer:</w:t>
      </w:r>
      <w:bookmarkStart w:id="0" w:name="_GoBack"/>
      <w:bookmarkEnd w:id="0"/>
    </w:p>
    <w:p w:rsidR="00E05FEE" w:rsidRDefault="00E05FEE" w:rsidP="00E05FEE">
      <w:pPr>
        <w:pStyle w:val="ListParagraph"/>
        <w:ind w:left="284"/>
        <w:rPr>
          <w:rFonts w:ascii="Arial" w:hAnsi="Arial" w:cs="Arial"/>
          <w:bCs/>
        </w:rPr>
      </w:pPr>
    </w:p>
    <w:p w:rsidR="00E05FEE" w:rsidRDefault="00E05FEE" w:rsidP="00E05FEE">
      <w:pPr>
        <w:pStyle w:val="ListParagraph"/>
        <w:ind w:left="284"/>
        <w:rPr>
          <w:rFonts w:ascii="Arial" w:hAnsi="Arial" w:cs="Arial"/>
          <w:bCs/>
        </w:rPr>
      </w:pPr>
    </w:p>
    <w:p w:rsidR="00BB6C38" w:rsidRPr="009D2C3F" w:rsidRDefault="00BB6C38" w:rsidP="009D2C3F">
      <w:pPr>
        <w:rPr>
          <w:rFonts w:ascii="Arial" w:hAnsi="Arial" w:cs="Arial"/>
          <w:bCs/>
        </w:rPr>
      </w:pPr>
    </w:p>
    <w:p w:rsidR="00BB6C38" w:rsidRDefault="00BB6C38" w:rsidP="00151F6C">
      <w:pPr>
        <w:pStyle w:val="PlainText"/>
        <w:rPr>
          <w:rFonts w:ascii="Arial" w:hAnsi="Arial" w:cs="Arial"/>
          <w:bCs/>
        </w:rPr>
      </w:pPr>
    </w:p>
    <w:p w:rsidR="00BB6C38" w:rsidRDefault="00BB6C38" w:rsidP="00151F6C">
      <w:pPr>
        <w:pStyle w:val="PlainText"/>
        <w:rPr>
          <w:rFonts w:ascii="Arial" w:hAnsi="Arial" w:cs="Arial"/>
          <w:bCs/>
        </w:rPr>
      </w:pPr>
    </w:p>
    <w:p w:rsidR="00151F6C" w:rsidRPr="00DA6B4B" w:rsidRDefault="00151F6C" w:rsidP="00151F6C">
      <w:pPr>
        <w:pStyle w:val="PlainText"/>
        <w:rPr>
          <w:rFonts w:ascii="Arial" w:hAnsi="Arial" w:cs="Arial"/>
          <w:bCs/>
        </w:rPr>
      </w:pPr>
      <w:r w:rsidRPr="00DA6B4B">
        <w:rPr>
          <w:rFonts w:ascii="Arial" w:hAnsi="Arial" w:cs="Arial"/>
          <w:bCs/>
        </w:rPr>
        <w:t>Once completed upl</w:t>
      </w:r>
      <w:r w:rsidR="002533D7">
        <w:rPr>
          <w:rFonts w:ascii="Arial" w:hAnsi="Arial" w:cs="Arial"/>
          <w:bCs/>
        </w:rPr>
        <w:t>oad the .doc file on Blackboard and check with person invigilating that your copy is actually available online.</w:t>
      </w:r>
    </w:p>
    <w:p w:rsidR="00151F6C" w:rsidRPr="00DA6B4B" w:rsidRDefault="00151F6C" w:rsidP="00151F6C">
      <w:pPr>
        <w:pStyle w:val="PlainText"/>
        <w:rPr>
          <w:rFonts w:ascii="Arial" w:hAnsi="Arial" w:cs="Arial"/>
          <w:bCs/>
        </w:rPr>
      </w:pPr>
    </w:p>
    <w:p w:rsidR="00151F6C" w:rsidRPr="00DA6B4B" w:rsidRDefault="00151F6C" w:rsidP="00151F6C">
      <w:pPr>
        <w:pStyle w:val="PlainText"/>
        <w:rPr>
          <w:rFonts w:ascii="Arial" w:hAnsi="Arial" w:cs="Arial"/>
          <w:bCs/>
          <w:kern w:val="2"/>
        </w:rPr>
      </w:pPr>
      <w:r w:rsidRPr="00DA6B4B">
        <w:rPr>
          <w:rFonts w:ascii="Arial" w:hAnsi="Arial" w:cs="Arial"/>
          <w:bCs/>
        </w:rPr>
        <w:t>Good luck!</w:t>
      </w:r>
    </w:p>
    <w:p w:rsidR="00151F6C" w:rsidRPr="00DA6B4B" w:rsidRDefault="00151F6C" w:rsidP="0027143A">
      <w:pPr>
        <w:pStyle w:val="ListParagraph"/>
        <w:rPr>
          <w:sz w:val="24"/>
          <w:szCs w:val="24"/>
        </w:rPr>
      </w:pPr>
    </w:p>
    <w:p w:rsidR="0097284C" w:rsidRPr="00DA6B4B" w:rsidRDefault="0097284C" w:rsidP="004162C6">
      <w:pPr>
        <w:pStyle w:val="ListParagraph"/>
        <w:rPr>
          <w:sz w:val="24"/>
          <w:szCs w:val="24"/>
        </w:rPr>
      </w:pPr>
    </w:p>
    <w:p w:rsidR="0097284C" w:rsidRPr="00DA6B4B" w:rsidRDefault="0097284C" w:rsidP="0097284C">
      <w:pPr>
        <w:rPr>
          <w:sz w:val="24"/>
          <w:szCs w:val="24"/>
        </w:rPr>
      </w:pPr>
    </w:p>
    <w:p w:rsidR="004162C6" w:rsidRPr="00DA6B4B" w:rsidRDefault="004162C6" w:rsidP="004162C6">
      <w:pPr>
        <w:pStyle w:val="ListParagraph"/>
        <w:rPr>
          <w:sz w:val="24"/>
          <w:szCs w:val="24"/>
        </w:rPr>
      </w:pPr>
    </w:p>
    <w:sectPr w:rsidR="004162C6" w:rsidRPr="00DA6B4B">
      <w:footerReference w:type="even" r:id="rId13"/>
      <w:footerReference w:type="default" r:id="rId14"/>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80D" w:rsidRDefault="0045080D">
      <w:r>
        <w:separator/>
      </w:r>
    </w:p>
  </w:endnote>
  <w:endnote w:type="continuationSeparator" w:id="0">
    <w:p w:rsidR="0045080D" w:rsidRDefault="00450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58E" w:rsidRDefault="009B758E">
    <w:pPr>
      <w:pStyle w:val="Footer"/>
      <w:ind w:right="360"/>
    </w:pPr>
    <w:r>
      <w:fldChar w:fldCharType="begin"/>
    </w:r>
    <w:r>
      <w:instrText xml:space="preserve"> PAGE </w:instrText>
    </w:r>
    <w:r>
      <w:fldChar w:fldCharType="separate"/>
    </w:r>
    <w:r w:rsidR="00420209">
      <w:rPr>
        <w:noProof/>
      </w:rPr>
      <w:t>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58E" w:rsidRDefault="009B758E">
    <w:pPr>
      <w:pStyle w:val="Footer"/>
    </w:pPr>
  </w:p>
  <w:p w:rsidR="009B758E" w:rsidRDefault="009B758E">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80D" w:rsidRDefault="0045080D">
      <w:r>
        <w:separator/>
      </w:r>
    </w:p>
  </w:footnote>
  <w:footnote w:type="continuationSeparator" w:id="0">
    <w:p w:rsidR="0045080D" w:rsidRDefault="004508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7154211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84C422E"/>
    <w:multiLevelType w:val="hybridMultilevel"/>
    <w:tmpl w:val="5F70D1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8A73FBF"/>
    <w:multiLevelType w:val="hybridMultilevel"/>
    <w:tmpl w:val="A5308EE6"/>
    <w:lvl w:ilvl="0" w:tplc="BA3AF388">
      <w:start w:val="1"/>
      <w:numFmt w:val="upperLetter"/>
      <w:lvlText w:val="%1."/>
      <w:lvlJc w:val="left"/>
      <w:pPr>
        <w:tabs>
          <w:tab w:val="num" w:pos="720"/>
        </w:tabs>
        <w:ind w:left="720" w:hanging="360"/>
      </w:pPr>
    </w:lvl>
    <w:lvl w:ilvl="1" w:tplc="5F56ECFA" w:tentative="1">
      <w:start w:val="1"/>
      <w:numFmt w:val="upperLetter"/>
      <w:lvlText w:val="%2."/>
      <w:lvlJc w:val="left"/>
      <w:pPr>
        <w:tabs>
          <w:tab w:val="num" w:pos="1440"/>
        </w:tabs>
        <w:ind w:left="1440" w:hanging="360"/>
      </w:pPr>
    </w:lvl>
    <w:lvl w:ilvl="2" w:tplc="C01A3414">
      <w:start w:val="1"/>
      <w:numFmt w:val="upperLetter"/>
      <w:lvlText w:val="%3."/>
      <w:lvlJc w:val="left"/>
      <w:pPr>
        <w:tabs>
          <w:tab w:val="num" w:pos="2160"/>
        </w:tabs>
        <w:ind w:left="2160" w:hanging="360"/>
      </w:pPr>
    </w:lvl>
    <w:lvl w:ilvl="3" w:tplc="356026FC" w:tentative="1">
      <w:start w:val="1"/>
      <w:numFmt w:val="upperLetter"/>
      <w:lvlText w:val="%4."/>
      <w:lvlJc w:val="left"/>
      <w:pPr>
        <w:tabs>
          <w:tab w:val="num" w:pos="2880"/>
        </w:tabs>
        <w:ind w:left="2880" w:hanging="360"/>
      </w:pPr>
    </w:lvl>
    <w:lvl w:ilvl="4" w:tplc="05F623C6" w:tentative="1">
      <w:start w:val="1"/>
      <w:numFmt w:val="upperLetter"/>
      <w:lvlText w:val="%5."/>
      <w:lvlJc w:val="left"/>
      <w:pPr>
        <w:tabs>
          <w:tab w:val="num" w:pos="3600"/>
        </w:tabs>
        <w:ind w:left="3600" w:hanging="360"/>
      </w:pPr>
    </w:lvl>
    <w:lvl w:ilvl="5" w:tplc="E7AA15E6" w:tentative="1">
      <w:start w:val="1"/>
      <w:numFmt w:val="upperLetter"/>
      <w:lvlText w:val="%6."/>
      <w:lvlJc w:val="left"/>
      <w:pPr>
        <w:tabs>
          <w:tab w:val="num" w:pos="4320"/>
        </w:tabs>
        <w:ind w:left="4320" w:hanging="360"/>
      </w:pPr>
    </w:lvl>
    <w:lvl w:ilvl="6" w:tplc="9500B38C" w:tentative="1">
      <w:start w:val="1"/>
      <w:numFmt w:val="upperLetter"/>
      <w:lvlText w:val="%7."/>
      <w:lvlJc w:val="left"/>
      <w:pPr>
        <w:tabs>
          <w:tab w:val="num" w:pos="5040"/>
        </w:tabs>
        <w:ind w:left="5040" w:hanging="360"/>
      </w:pPr>
    </w:lvl>
    <w:lvl w:ilvl="7" w:tplc="B82C24C0" w:tentative="1">
      <w:start w:val="1"/>
      <w:numFmt w:val="upperLetter"/>
      <w:lvlText w:val="%8."/>
      <w:lvlJc w:val="left"/>
      <w:pPr>
        <w:tabs>
          <w:tab w:val="num" w:pos="5760"/>
        </w:tabs>
        <w:ind w:left="5760" w:hanging="360"/>
      </w:pPr>
    </w:lvl>
    <w:lvl w:ilvl="8" w:tplc="1F86E01C" w:tentative="1">
      <w:start w:val="1"/>
      <w:numFmt w:val="upperLetter"/>
      <w:lvlText w:val="%9."/>
      <w:lvlJc w:val="left"/>
      <w:pPr>
        <w:tabs>
          <w:tab w:val="num" w:pos="6480"/>
        </w:tabs>
        <w:ind w:left="6480" w:hanging="360"/>
      </w:pPr>
    </w:lvl>
  </w:abstractNum>
  <w:abstractNum w:abstractNumId="7" w15:restartNumberingAfterBreak="0">
    <w:nsid w:val="2FE401C8"/>
    <w:multiLevelType w:val="hybridMultilevel"/>
    <w:tmpl w:val="F9D88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7FC6BC0"/>
    <w:multiLevelType w:val="hybridMultilevel"/>
    <w:tmpl w:val="661007F0"/>
    <w:lvl w:ilvl="0" w:tplc="7ACA10A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490B75FF"/>
    <w:multiLevelType w:val="hybridMultilevel"/>
    <w:tmpl w:val="CC8A704A"/>
    <w:lvl w:ilvl="0" w:tplc="726C3A7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4AC77F31"/>
    <w:multiLevelType w:val="hybridMultilevel"/>
    <w:tmpl w:val="6242E0F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B5132EB"/>
    <w:multiLevelType w:val="hybridMultilevel"/>
    <w:tmpl w:val="C4684FD0"/>
    <w:lvl w:ilvl="0" w:tplc="F0E2920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15:restartNumberingAfterBreak="0">
    <w:nsid w:val="5CF16549"/>
    <w:multiLevelType w:val="hybridMultilevel"/>
    <w:tmpl w:val="F70E8B7C"/>
    <w:lvl w:ilvl="0" w:tplc="B9F206C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66104C5F"/>
    <w:multiLevelType w:val="hybridMultilevel"/>
    <w:tmpl w:val="418CE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13"/>
  </w:num>
  <w:num w:numId="8">
    <w:abstractNumId w:val="10"/>
  </w:num>
  <w:num w:numId="9">
    <w:abstractNumId w:val="9"/>
  </w:num>
  <w:num w:numId="10">
    <w:abstractNumId w:val="8"/>
  </w:num>
  <w:num w:numId="11">
    <w:abstractNumId w:val="12"/>
  </w:num>
  <w:num w:numId="12">
    <w:abstractNumId w:val="6"/>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6EF"/>
    <w:rsid w:val="00007336"/>
    <w:rsid w:val="000357CA"/>
    <w:rsid w:val="0005589A"/>
    <w:rsid w:val="00074956"/>
    <w:rsid w:val="000B344E"/>
    <w:rsid w:val="000B6494"/>
    <w:rsid w:val="000B6E7D"/>
    <w:rsid w:val="000C0F65"/>
    <w:rsid w:val="000C68CB"/>
    <w:rsid w:val="000D263E"/>
    <w:rsid w:val="000D717B"/>
    <w:rsid w:val="000E20A0"/>
    <w:rsid w:val="00124EA5"/>
    <w:rsid w:val="001308B4"/>
    <w:rsid w:val="00146163"/>
    <w:rsid w:val="00151F6C"/>
    <w:rsid w:val="001A0B60"/>
    <w:rsid w:val="001B2C1B"/>
    <w:rsid w:val="001C2C33"/>
    <w:rsid w:val="00212489"/>
    <w:rsid w:val="00227028"/>
    <w:rsid w:val="00251A91"/>
    <w:rsid w:val="002533D7"/>
    <w:rsid w:val="002553E7"/>
    <w:rsid w:val="0027143A"/>
    <w:rsid w:val="002966EF"/>
    <w:rsid w:val="002A6176"/>
    <w:rsid w:val="002A6316"/>
    <w:rsid w:val="002A669B"/>
    <w:rsid w:val="002E4DC7"/>
    <w:rsid w:val="002F22AF"/>
    <w:rsid w:val="002F7786"/>
    <w:rsid w:val="003011CC"/>
    <w:rsid w:val="00302EB9"/>
    <w:rsid w:val="00341C49"/>
    <w:rsid w:val="003722DE"/>
    <w:rsid w:val="00390D30"/>
    <w:rsid w:val="003A7DC4"/>
    <w:rsid w:val="003C733E"/>
    <w:rsid w:val="003D3D53"/>
    <w:rsid w:val="003E0323"/>
    <w:rsid w:val="003E2973"/>
    <w:rsid w:val="003F0694"/>
    <w:rsid w:val="003F2375"/>
    <w:rsid w:val="003F3018"/>
    <w:rsid w:val="004162C6"/>
    <w:rsid w:val="00420209"/>
    <w:rsid w:val="004204B3"/>
    <w:rsid w:val="0042508D"/>
    <w:rsid w:val="0043062D"/>
    <w:rsid w:val="00446142"/>
    <w:rsid w:val="004505A6"/>
    <w:rsid w:val="0045080D"/>
    <w:rsid w:val="00452E80"/>
    <w:rsid w:val="00453D22"/>
    <w:rsid w:val="0046438E"/>
    <w:rsid w:val="0047195C"/>
    <w:rsid w:val="00490153"/>
    <w:rsid w:val="00494721"/>
    <w:rsid w:val="004A66F3"/>
    <w:rsid w:val="004B066E"/>
    <w:rsid w:val="004D4656"/>
    <w:rsid w:val="00511D0F"/>
    <w:rsid w:val="00512716"/>
    <w:rsid w:val="00535539"/>
    <w:rsid w:val="0054104B"/>
    <w:rsid w:val="00542A40"/>
    <w:rsid w:val="005836B7"/>
    <w:rsid w:val="00597096"/>
    <w:rsid w:val="005C65E2"/>
    <w:rsid w:val="005D1964"/>
    <w:rsid w:val="005E0923"/>
    <w:rsid w:val="005E28AB"/>
    <w:rsid w:val="005F5172"/>
    <w:rsid w:val="00614F5C"/>
    <w:rsid w:val="00620B46"/>
    <w:rsid w:val="006312CA"/>
    <w:rsid w:val="00635BB3"/>
    <w:rsid w:val="00677FDD"/>
    <w:rsid w:val="00681599"/>
    <w:rsid w:val="006A3583"/>
    <w:rsid w:val="006B09D4"/>
    <w:rsid w:val="006D2D2B"/>
    <w:rsid w:val="006E0167"/>
    <w:rsid w:val="00715373"/>
    <w:rsid w:val="007173CB"/>
    <w:rsid w:val="007638CF"/>
    <w:rsid w:val="00785205"/>
    <w:rsid w:val="007D7303"/>
    <w:rsid w:val="00805CF8"/>
    <w:rsid w:val="00811980"/>
    <w:rsid w:val="00825795"/>
    <w:rsid w:val="0083053B"/>
    <w:rsid w:val="00852747"/>
    <w:rsid w:val="008627AF"/>
    <w:rsid w:val="008A2538"/>
    <w:rsid w:val="008B1AB1"/>
    <w:rsid w:val="008C6DD1"/>
    <w:rsid w:val="008D19ED"/>
    <w:rsid w:val="008D33E6"/>
    <w:rsid w:val="008E01D7"/>
    <w:rsid w:val="008F1BAB"/>
    <w:rsid w:val="009005C2"/>
    <w:rsid w:val="0090667E"/>
    <w:rsid w:val="00942CC4"/>
    <w:rsid w:val="00944B8A"/>
    <w:rsid w:val="00944DFF"/>
    <w:rsid w:val="00947584"/>
    <w:rsid w:val="009600B3"/>
    <w:rsid w:val="0097284C"/>
    <w:rsid w:val="00984C2E"/>
    <w:rsid w:val="0099292C"/>
    <w:rsid w:val="009B5260"/>
    <w:rsid w:val="009B758E"/>
    <w:rsid w:val="009B7A82"/>
    <w:rsid w:val="009D029F"/>
    <w:rsid w:val="009D2C3F"/>
    <w:rsid w:val="009F3EE4"/>
    <w:rsid w:val="00A00E3B"/>
    <w:rsid w:val="00A113EC"/>
    <w:rsid w:val="00A51906"/>
    <w:rsid w:val="00A6109A"/>
    <w:rsid w:val="00A7022F"/>
    <w:rsid w:val="00AC13FC"/>
    <w:rsid w:val="00AC4E51"/>
    <w:rsid w:val="00AD21FA"/>
    <w:rsid w:val="00AE05C2"/>
    <w:rsid w:val="00B23802"/>
    <w:rsid w:val="00B41B85"/>
    <w:rsid w:val="00B90039"/>
    <w:rsid w:val="00B967DF"/>
    <w:rsid w:val="00BA53BC"/>
    <w:rsid w:val="00BB3CC1"/>
    <w:rsid w:val="00BB6C38"/>
    <w:rsid w:val="00BD3E63"/>
    <w:rsid w:val="00BF4518"/>
    <w:rsid w:val="00BF6FF0"/>
    <w:rsid w:val="00C0622B"/>
    <w:rsid w:val="00C07EFC"/>
    <w:rsid w:val="00C16DB3"/>
    <w:rsid w:val="00C3066D"/>
    <w:rsid w:val="00C32684"/>
    <w:rsid w:val="00C3695E"/>
    <w:rsid w:val="00C74185"/>
    <w:rsid w:val="00C770FA"/>
    <w:rsid w:val="00C82CB3"/>
    <w:rsid w:val="00CC7076"/>
    <w:rsid w:val="00CD1FC2"/>
    <w:rsid w:val="00CD5832"/>
    <w:rsid w:val="00D036C4"/>
    <w:rsid w:val="00D41066"/>
    <w:rsid w:val="00D82D47"/>
    <w:rsid w:val="00D9120C"/>
    <w:rsid w:val="00D92990"/>
    <w:rsid w:val="00DA6B4B"/>
    <w:rsid w:val="00DC1DC0"/>
    <w:rsid w:val="00DC57D9"/>
    <w:rsid w:val="00DD4F66"/>
    <w:rsid w:val="00DD594E"/>
    <w:rsid w:val="00E05FEE"/>
    <w:rsid w:val="00E32847"/>
    <w:rsid w:val="00E4045D"/>
    <w:rsid w:val="00E55BE3"/>
    <w:rsid w:val="00E8502C"/>
    <w:rsid w:val="00E90A95"/>
    <w:rsid w:val="00E93165"/>
    <w:rsid w:val="00EB0C21"/>
    <w:rsid w:val="00EC067D"/>
    <w:rsid w:val="00EF7E8B"/>
    <w:rsid w:val="00F127DC"/>
    <w:rsid w:val="00F12DD9"/>
    <w:rsid w:val="00F16E35"/>
    <w:rsid w:val="00F40E18"/>
    <w:rsid w:val="00F460BF"/>
    <w:rsid w:val="00F54E55"/>
    <w:rsid w:val="00F63797"/>
    <w:rsid w:val="00F64E92"/>
    <w:rsid w:val="00F64F13"/>
    <w:rsid w:val="00F77975"/>
    <w:rsid w:val="00F81125"/>
    <w:rsid w:val="00F86581"/>
    <w:rsid w:val="00FA3114"/>
    <w:rsid w:val="00FA501F"/>
    <w:rsid w:val="00FB75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76A68DD"/>
  <w15:docId w15:val="{B353CF94-5071-4450-9E76-DFB30401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customStyle="1" w:styleId="PageNumber1">
    <w:name w:val="Page Number1"/>
    <w:basedOn w:val="DefaultParagraphFont"/>
    <w:rPr>
      <w:rFonts w:cs="Times New Roman"/>
    </w:rPr>
  </w:style>
  <w:style w:type="character" w:styleId="Hyperlink">
    <w:name w:val="Hyper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9600B3"/>
    <w:rPr>
      <w:rFonts w:ascii="Tahoma" w:hAnsi="Tahoma" w:cs="Mangal"/>
      <w:sz w:val="16"/>
      <w:szCs w:val="14"/>
    </w:rPr>
  </w:style>
  <w:style w:type="character" w:customStyle="1" w:styleId="BalloonTextChar">
    <w:name w:val="Balloon Text Char"/>
    <w:basedOn w:val="DefaultParagraphFont"/>
    <w:link w:val="BalloonText"/>
    <w:uiPriority w:val="99"/>
    <w:semiHidden/>
    <w:rsid w:val="009600B3"/>
    <w:rPr>
      <w:rFonts w:ascii="Tahoma" w:eastAsia="WenQuanYi Zen Hei" w:hAnsi="Tahoma" w:cs="Mangal"/>
      <w:kern w:val="1"/>
      <w:sz w:val="16"/>
      <w:szCs w:val="14"/>
      <w:lang w:val="en-US" w:eastAsia="hi-IN" w:bidi="hi-IN"/>
    </w:rPr>
  </w:style>
  <w:style w:type="character" w:styleId="PlaceholderText">
    <w:name w:val="Placeholder Text"/>
    <w:basedOn w:val="DefaultParagraphFont"/>
    <w:uiPriority w:val="99"/>
    <w:semiHidden/>
    <w:rsid w:val="009600B3"/>
    <w:rPr>
      <w:color w:val="808080"/>
    </w:rPr>
  </w:style>
  <w:style w:type="paragraph" w:styleId="ListParagraph">
    <w:name w:val="List Paragraph"/>
    <w:basedOn w:val="Normal"/>
    <w:uiPriority w:val="34"/>
    <w:qFormat/>
    <w:rsid w:val="009600B3"/>
    <w:pPr>
      <w:ind w:left="720"/>
      <w:contextualSpacing/>
    </w:pPr>
    <w:rPr>
      <w:rFonts w:cs="Mangal"/>
      <w:szCs w:val="18"/>
    </w:rPr>
  </w:style>
  <w:style w:type="paragraph" w:styleId="Header">
    <w:name w:val="header"/>
    <w:basedOn w:val="Normal"/>
    <w:link w:val="HeaderChar"/>
    <w:uiPriority w:val="99"/>
    <w:unhideWhenUsed/>
    <w:rsid w:val="00805CF8"/>
    <w:pPr>
      <w:tabs>
        <w:tab w:val="center" w:pos="4680"/>
        <w:tab w:val="right" w:pos="9360"/>
      </w:tabs>
    </w:pPr>
    <w:rPr>
      <w:rFonts w:cs="Mangal"/>
      <w:szCs w:val="18"/>
    </w:rPr>
  </w:style>
  <w:style w:type="character" w:customStyle="1" w:styleId="HeaderChar">
    <w:name w:val="Header Char"/>
    <w:basedOn w:val="DefaultParagraphFont"/>
    <w:link w:val="Header"/>
    <w:uiPriority w:val="99"/>
    <w:rsid w:val="00805CF8"/>
    <w:rPr>
      <w:rFonts w:ascii="Liberation Serif" w:eastAsia="WenQuanYi Zen Hei" w:hAnsi="Liberation Serif" w:cs="Mangal"/>
      <w:kern w:val="1"/>
      <w:szCs w:val="18"/>
      <w:lang w:val="en-US" w:eastAsia="hi-IN" w:bidi="hi-IN"/>
    </w:rPr>
  </w:style>
  <w:style w:type="paragraph" w:customStyle="1" w:styleId="Default">
    <w:name w:val="Default"/>
    <w:rsid w:val="00007336"/>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825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646765">
      <w:bodyDiv w:val="1"/>
      <w:marLeft w:val="0"/>
      <w:marRight w:val="0"/>
      <w:marTop w:val="0"/>
      <w:marBottom w:val="0"/>
      <w:divBdr>
        <w:top w:val="none" w:sz="0" w:space="0" w:color="auto"/>
        <w:left w:val="none" w:sz="0" w:space="0" w:color="auto"/>
        <w:bottom w:val="none" w:sz="0" w:space="0" w:color="auto"/>
        <w:right w:val="none" w:sz="0" w:space="0" w:color="auto"/>
      </w:divBdr>
    </w:div>
    <w:div w:id="680477399">
      <w:bodyDiv w:val="1"/>
      <w:marLeft w:val="0"/>
      <w:marRight w:val="0"/>
      <w:marTop w:val="0"/>
      <w:marBottom w:val="0"/>
      <w:divBdr>
        <w:top w:val="none" w:sz="0" w:space="0" w:color="auto"/>
        <w:left w:val="none" w:sz="0" w:space="0" w:color="auto"/>
        <w:bottom w:val="none" w:sz="0" w:space="0" w:color="auto"/>
        <w:right w:val="none" w:sz="0" w:space="0" w:color="auto"/>
      </w:divBdr>
      <w:divsChild>
        <w:div w:id="1162045979">
          <w:marLeft w:val="1498"/>
          <w:marRight w:val="0"/>
          <w:marTop w:val="150"/>
          <w:marBottom w:val="0"/>
          <w:divBdr>
            <w:top w:val="none" w:sz="0" w:space="0" w:color="auto"/>
            <w:left w:val="none" w:sz="0" w:space="0" w:color="auto"/>
            <w:bottom w:val="none" w:sz="0" w:space="0" w:color="auto"/>
            <w:right w:val="none" w:sz="0" w:space="0" w:color="auto"/>
          </w:divBdr>
        </w:div>
      </w:divsChild>
    </w:div>
    <w:div w:id="822235078">
      <w:bodyDiv w:val="1"/>
      <w:marLeft w:val="0"/>
      <w:marRight w:val="0"/>
      <w:marTop w:val="0"/>
      <w:marBottom w:val="0"/>
      <w:divBdr>
        <w:top w:val="none" w:sz="0" w:space="0" w:color="auto"/>
        <w:left w:val="none" w:sz="0" w:space="0" w:color="auto"/>
        <w:bottom w:val="none" w:sz="0" w:space="0" w:color="auto"/>
        <w:right w:val="none" w:sz="0" w:space="0" w:color="auto"/>
      </w:divBdr>
    </w:div>
    <w:div w:id="925725154">
      <w:bodyDiv w:val="1"/>
      <w:marLeft w:val="0"/>
      <w:marRight w:val="0"/>
      <w:marTop w:val="0"/>
      <w:marBottom w:val="0"/>
      <w:divBdr>
        <w:top w:val="none" w:sz="0" w:space="0" w:color="auto"/>
        <w:left w:val="none" w:sz="0" w:space="0" w:color="auto"/>
        <w:bottom w:val="none" w:sz="0" w:space="0" w:color="auto"/>
        <w:right w:val="none" w:sz="0" w:space="0" w:color="auto"/>
      </w:divBdr>
    </w:div>
    <w:div w:id="1042441428">
      <w:bodyDiv w:val="1"/>
      <w:marLeft w:val="0"/>
      <w:marRight w:val="0"/>
      <w:marTop w:val="0"/>
      <w:marBottom w:val="0"/>
      <w:divBdr>
        <w:top w:val="none" w:sz="0" w:space="0" w:color="auto"/>
        <w:left w:val="none" w:sz="0" w:space="0" w:color="auto"/>
        <w:bottom w:val="none" w:sz="0" w:space="0" w:color="auto"/>
        <w:right w:val="none" w:sz="0" w:space="0" w:color="auto"/>
      </w:divBdr>
    </w:div>
    <w:div w:id="1362126209">
      <w:bodyDiv w:val="1"/>
      <w:marLeft w:val="0"/>
      <w:marRight w:val="0"/>
      <w:marTop w:val="0"/>
      <w:marBottom w:val="0"/>
      <w:divBdr>
        <w:top w:val="none" w:sz="0" w:space="0" w:color="auto"/>
        <w:left w:val="none" w:sz="0" w:space="0" w:color="auto"/>
        <w:bottom w:val="none" w:sz="0" w:space="0" w:color="auto"/>
        <w:right w:val="none" w:sz="0" w:space="0" w:color="auto"/>
      </w:divBdr>
    </w:div>
    <w:div w:id="1769884075">
      <w:bodyDiv w:val="1"/>
      <w:marLeft w:val="0"/>
      <w:marRight w:val="0"/>
      <w:marTop w:val="0"/>
      <w:marBottom w:val="0"/>
      <w:divBdr>
        <w:top w:val="none" w:sz="0" w:space="0" w:color="auto"/>
        <w:left w:val="none" w:sz="0" w:space="0" w:color="auto"/>
        <w:bottom w:val="none" w:sz="0" w:space="0" w:color="auto"/>
        <w:right w:val="none" w:sz="0" w:space="0" w:color="auto"/>
      </w:divBdr>
    </w:div>
    <w:div w:id="1974022408">
      <w:bodyDiv w:val="1"/>
      <w:marLeft w:val="0"/>
      <w:marRight w:val="0"/>
      <w:marTop w:val="0"/>
      <w:marBottom w:val="0"/>
      <w:divBdr>
        <w:top w:val="none" w:sz="0" w:space="0" w:color="auto"/>
        <w:left w:val="none" w:sz="0" w:space="0" w:color="auto"/>
        <w:bottom w:val="none" w:sz="0" w:space="0" w:color="auto"/>
        <w:right w:val="none" w:sz="0" w:space="0" w:color="auto"/>
      </w:divBdr>
    </w:div>
    <w:div w:id="1983927827">
      <w:bodyDiv w:val="1"/>
      <w:marLeft w:val="0"/>
      <w:marRight w:val="0"/>
      <w:marTop w:val="0"/>
      <w:marBottom w:val="0"/>
      <w:divBdr>
        <w:top w:val="none" w:sz="0" w:space="0" w:color="auto"/>
        <w:left w:val="none" w:sz="0" w:space="0" w:color="auto"/>
        <w:bottom w:val="none" w:sz="0" w:space="0" w:color="auto"/>
        <w:right w:val="none" w:sz="0" w:space="0" w:color="auto"/>
      </w:divBdr>
    </w:div>
    <w:div w:id="213093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8</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8309</CharactersWithSpaces>
  <SharedDoc>false</SharedDoc>
  <HLinks>
    <vt:vector size="6" baseType="variant">
      <vt:variant>
        <vt:i4>5439516</vt:i4>
      </vt:variant>
      <vt:variant>
        <vt:i4>0</vt:i4>
      </vt:variant>
      <vt:variant>
        <vt:i4>0</vt:i4>
      </vt:variant>
      <vt:variant>
        <vt:i4>5</vt:i4>
      </vt:variant>
      <vt:variant>
        <vt:lpwstr>http://localhost/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DK</cp:lastModifiedBy>
  <cp:revision>15</cp:revision>
  <cp:lastPrinted>2002-09-05T18:54:00Z</cp:lastPrinted>
  <dcterms:created xsi:type="dcterms:W3CDTF">2017-12-12T17:02:00Z</dcterms:created>
  <dcterms:modified xsi:type="dcterms:W3CDTF">2017-12-12T19:25:00Z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